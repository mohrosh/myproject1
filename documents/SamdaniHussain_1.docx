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36ED0" w14:textId="588D83D8" w:rsidR="00D9022E" w:rsidRPr="00A20976" w:rsidRDefault="00D9022E" w:rsidP="00D011DA">
      <w:pPr>
        <w:pStyle w:val="Header"/>
        <w:jc w:val="center"/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b/>
          <w:sz w:val="22"/>
          <w:szCs w:val="22"/>
        </w:rPr>
        <w:t>S</w:t>
      </w:r>
      <w:r w:rsidR="000B3191">
        <w:rPr>
          <w:rFonts w:ascii="Calibri" w:hAnsi="Calibri" w:cs="Calibri"/>
          <w:b/>
          <w:sz w:val="22"/>
          <w:szCs w:val="22"/>
        </w:rPr>
        <w:t>amdani Hussain Shaik</w:t>
      </w:r>
    </w:p>
    <w:p w14:paraId="26EEEC58" w14:textId="77777777" w:rsidR="00D9022E" w:rsidRPr="00A20976" w:rsidRDefault="00D9022E" w:rsidP="000B3191">
      <w:pPr>
        <w:pStyle w:val="Heading1"/>
        <w:numPr>
          <w:ilvl w:val="0"/>
          <w:numId w:val="0"/>
        </w:numPr>
        <w:spacing w:after="117" w:line="276" w:lineRule="auto"/>
        <w:rPr>
          <w:sz w:val="22"/>
        </w:rPr>
      </w:pPr>
    </w:p>
    <w:p w14:paraId="36E2A436" w14:textId="2FC27FD7" w:rsidR="000B3191" w:rsidRPr="00A20976" w:rsidRDefault="00D9022E" w:rsidP="000B3191">
      <w:pPr>
        <w:pBdr>
          <w:bottom w:val="single" w:sz="8" w:space="1" w:color="000000"/>
        </w:pBdr>
        <w:spacing w:line="276" w:lineRule="auto"/>
        <w:ind w:left="-5" w:right="161"/>
        <w:rPr>
          <w:rFonts w:ascii="Calibri" w:hAnsi="Calibri" w:cs="Calibri"/>
          <w:b/>
          <w:sz w:val="22"/>
          <w:szCs w:val="22"/>
        </w:rPr>
      </w:pPr>
      <w:r w:rsidRPr="00A20976">
        <w:rPr>
          <w:rFonts w:ascii="Calibri" w:hAnsi="Calibri" w:cs="Calibri"/>
          <w:b/>
          <w:sz w:val="22"/>
          <w:szCs w:val="22"/>
        </w:rPr>
        <w:t xml:space="preserve">E-mail: </w:t>
      </w:r>
      <w:hyperlink r:id="rId5" w:history="1">
        <w:r w:rsidR="000B3191" w:rsidRPr="00A739EB">
          <w:rPr>
            <w:rStyle w:val="Hyperlink"/>
            <w:rFonts w:ascii="Calibri" w:hAnsi="Calibri" w:cs="Calibri"/>
            <w:sz w:val="22"/>
            <w:szCs w:val="22"/>
          </w:rPr>
          <w:t>smdsamdanihussain@gmail.com</w:t>
        </w:r>
      </w:hyperlink>
      <w:r w:rsidRPr="00A20976">
        <w:rPr>
          <w:rFonts w:ascii="Calibri" w:hAnsi="Calibri" w:cs="Calibri"/>
          <w:sz w:val="22"/>
          <w:szCs w:val="22"/>
        </w:rPr>
        <w:t xml:space="preserve">  </w:t>
      </w:r>
      <w:r w:rsidRPr="00A20976">
        <w:rPr>
          <w:rFonts w:ascii="Calibri" w:hAnsi="Calibri" w:cs="Calibri"/>
          <w:b/>
          <w:sz w:val="22"/>
          <w:szCs w:val="22"/>
        </w:rPr>
        <w:t xml:space="preserve">                        </w:t>
      </w:r>
      <w:r w:rsidR="000B3191">
        <w:rPr>
          <w:rFonts w:ascii="Calibri" w:hAnsi="Calibri" w:cs="Calibri"/>
          <w:b/>
          <w:sz w:val="22"/>
          <w:szCs w:val="22"/>
        </w:rPr>
        <w:tab/>
      </w:r>
      <w:r w:rsidR="000B3191">
        <w:rPr>
          <w:rFonts w:ascii="Calibri" w:hAnsi="Calibri" w:cs="Calibri"/>
          <w:b/>
          <w:sz w:val="22"/>
          <w:szCs w:val="22"/>
        </w:rPr>
        <w:tab/>
      </w:r>
      <w:r w:rsidR="000B3191">
        <w:rPr>
          <w:rFonts w:ascii="Calibri" w:hAnsi="Calibri" w:cs="Calibri"/>
          <w:b/>
          <w:sz w:val="22"/>
          <w:szCs w:val="22"/>
        </w:rPr>
        <w:tab/>
      </w:r>
      <w:r w:rsidRPr="00A20976">
        <w:rPr>
          <w:rFonts w:ascii="Calibri" w:hAnsi="Calibri" w:cs="Calibri"/>
          <w:b/>
          <w:sz w:val="22"/>
          <w:szCs w:val="22"/>
        </w:rPr>
        <w:t>Contact No:</w:t>
      </w:r>
      <w:r w:rsidRPr="00A20976">
        <w:rPr>
          <w:rFonts w:ascii="Calibri" w:hAnsi="Calibri" w:cs="Calibri"/>
          <w:sz w:val="22"/>
          <w:szCs w:val="22"/>
        </w:rPr>
        <w:t xml:space="preserve"> </w:t>
      </w:r>
      <w:r w:rsidRPr="00A20976">
        <w:rPr>
          <w:rFonts w:ascii="Calibri" w:hAnsi="Calibri" w:cs="Calibri"/>
          <w:b/>
          <w:sz w:val="22"/>
          <w:szCs w:val="22"/>
        </w:rPr>
        <w:t>+919</w:t>
      </w:r>
      <w:r w:rsidR="000B3191">
        <w:rPr>
          <w:rFonts w:ascii="Calibri" w:hAnsi="Calibri" w:cs="Calibri"/>
          <w:b/>
          <w:sz w:val="22"/>
          <w:szCs w:val="22"/>
        </w:rPr>
        <w:t>581207749</w:t>
      </w:r>
    </w:p>
    <w:p w14:paraId="403AA3DB" w14:textId="53AF14E0" w:rsidR="00D9022E" w:rsidRPr="00A20976" w:rsidRDefault="00D9022E">
      <w:pPr>
        <w:rPr>
          <w:rFonts w:ascii="Calibri" w:hAnsi="Calibri" w:cs="Calibri"/>
          <w:b/>
          <w:sz w:val="22"/>
          <w:szCs w:val="22"/>
        </w:rPr>
      </w:pPr>
    </w:p>
    <w:p w14:paraId="0E50D051" w14:textId="38C1570E" w:rsidR="00D9022E" w:rsidRPr="000B3191" w:rsidRDefault="000B3191" w:rsidP="000B3191">
      <w:pPr>
        <w:suppressAutoHyphens w:val="0"/>
        <w:spacing w:after="60"/>
        <w:contextualSpacing/>
        <w:jc w:val="both"/>
        <w:rPr>
          <w:rFonts w:ascii="Calibri" w:hAnsi="Calibri" w:cs="Calibri"/>
          <w:b/>
          <w:bCs/>
          <w:sz w:val="22"/>
          <w:szCs w:val="22"/>
        </w:rPr>
      </w:pPr>
      <w:r w:rsidRPr="000B3191">
        <w:rPr>
          <w:rFonts w:ascii="Calibri" w:hAnsi="Calibri" w:cs="Calibri"/>
          <w:b/>
          <w:bCs/>
          <w:sz w:val="22"/>
          <w:szCs w:val="22"/>
        </w:rPr>
        <w:t xml:space="preserve">6 + years of experience in the IT industry, out of which more than </w:t>
      </w:r>
      <w:r>
        <w:rPr>
          <w:rFonts w:ascii="Calibri" w:hAnsi="Calibri" w:cs="Calibri"/>
          <w:b/>
          <w:bCs/>
          <w:sz w:val="22"/>
          <w:szCs w:val="22"/>
        </w:rPr>
        <w:t>3</w:t>
      </w:r>
      <w:r w:rsidRPr="000B3191">
        <w:rPr>
          <w:rFonts w:ascii="Calibri" w:hAnsi="Calibri" w:cs="Calibri"/>
          <w:b/>
          <w:bCs/>
          <w:sz w:val="22"/>
          <w:szCs w:val="22"/>
        </w:rPr>
        <w:t xml:space="preserve"> + years in Salesforce Marketing Cloud.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A20976" w:rsidRPr="00A20976">
        <w:rPr>
          <w:rFonts w:ascii="Calibri" w:hAnsi="Calibri" w:cs="Calibri"/>
          <w:b/>
          <w:sz w:val="22"/>
          <w:szCs w:val="22"/>
        </w:rPr>
        <w:t>Highly skilled Marketing Cloud Consultant with Expertise in Email Studio, Automation Studio</w:t>
      </w:r>
      <w:r w:rsidR="00736DE8">
        <w:rPr>
          <w:rFonts w:ascii="Calibri" w:hAnsi="Calibri" w:cs="Calibri"/>
          <w:b/>
          <w:sz w:val="22"/>
          <w:szCs w:val="22"/>
        </w:rPr>
        <w:t xml:space="preserve"> </w:t>
      </w:r>
      <w:r w:rsidR="00A20976" w:rsidRPr="00A20976">
        <w:rPr>
          <w:rFonts w:ascii="Calibri" w:hAnsi="Calibri" w:cs="Calibri"/>
          <w:b/>
          <w:sz w:val="22"/>
          <w:szCs w:val="22"/>
        </w:rPr>
        <w:t>and Marketing Automation. marketing operations. Looking for opportunities to leverage my skills and be part of organizational growth.</w:t>
      </w:r>
    </w:p>
    <w:p w14:paraId="4E7A89EB" w14:textId="77777777" w:rsidR="00A20976" w:rsidRPr="00A20976" w:rsidRDefault="00A20976" w:rsidP="00A20976">
      <w:pPr>
        <w:pStyle w:val="NormalWeb"/>
        <w:tabs>
          <w:tab w:val="left" w:pos="5040"/>
        </w:tabs>
        <w:spacing w:before="0" w:after="0"/>
        <w:rPr>
          <w:rFonts w:ascii="Calibri" w:hAnsi="Calibri" w:cs="Calibri"/>
          <w:bCs/>
          <w:sz w:val="22"/>
          <w:szCs w:val="22"/>
          <w:lang w:val="it-IT"/>
        </w:rPr>
      </w:pPr>
    </w:p>
    <w:p w14:paraId="4D545AD6" w14:textId="77777777" w:rsidR="00D9022E" w:rsidRPr="00A20976" w:rsidRDefault="00D9022E">
      <w:pPr>
        <w:ind w:left="-5"/>
        <w:rPr>
          <w:rFonts w:ascii="Calibri" w:hAnsi="Calibri" w:cs="Calibri"/>
          <w:b/>
          <w:sz w:val="22"/>
          <w:szCs w:val="22"/>
        </w:rPr>
      </w:pPr>
      <w:r w:rsidRPr="00A20976">
        <w:rPr>
          <w:rFonts w:ascii="Calibri" w:hAnsi="Calibri" w:cs="Calibri"/>
          <w:b/>
          <w:sz w:val="22"/>
          <w:szCs w:val="22"/>
          <w:u w:val="single"/>
        </w:rPr>
        <w:t>Experience Summary</w:t>
      </w:r>
      <w:r w:rsidRPr="00A20976">
        <w:rPr>
          <w:rFonts w:ascii="Calibri" w:hAnsi="Calibri" w:cs="Calibri"/>
          <w:b/>
          <w:sz w:val="22"/>
          <w:szCs w:val="22"/>
        </w:rPr>
        <w:t>: -</w:t>
      </w:r>
    </w:p>
    <w:p w14:paraId="382DB269" w14:textId="77777777" w:rsidR="002423FF" w:rsidRPr="00A20976" w:rsidRDefault="002423FF">
      <w:pPr>
        <w:ind w:left="-5"/>
        <w:rPr>
          <w:rFonts w:ascii="Calibri" w:hAnsi="Calibri" w:cs="Calibri"/>
          <w:b/>
          <w:sz w:val="22"/>
          <w:szCs w:val="22"/>
        </w:rPr>
      </w:pPr>
    </w:p>
    <w:p w14:paraId="4C224AD9" w14:textId="210211C4" w:rsidR="002423FF" w:rsidRPr="00A20976" w:rsidRDefault="000B3191" w:rsidP="002423FF">
      <w:pPr>
        <w:ind w:left="-5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Digital Marketing Associate</w:t>
      </w:r>
      <w:r w:rsidR="002423FF" w:rsidRPr="00A20976">
        <w:rPr>
          <w:rFonts w:ascii="Calibri" w:hAnsi="Calibri" w:cs="Calibri"/>
          <w:b/>
          <w:sz w:val="22"/>
          <w:szCs w:val="22"/>
        </w:rPr>
        <w:t xml:space="preserve">| </w:t>
      </w:r>
      <w:r>
        <w:rPr>
          <w:rFonts w:ascii="Calibri" w:hAnsi="Calibri" w:cs="Calibri"/>
          <w:b/>
          <w:sz w:val="22"/>
          <w:szCs w:val="22"/>
        </w:rPr>
        <w:t>Accenture Solutions Pvt Ltd</w:t>
      </w:r>
      <w:r w:rsidR="002423FF" w:rsidRPr="00A20976">
        <w:rPr>
          <w:rFonts w:ascii="Calibri" w:hAnsi="Calibri" w:cs="Calibri"/>
          <w:b/>
          <w:sz w:val="22"/>
          <w:szCs w:val="22"/>
        </w:rPr>
        <w:t xml:space="preserve">| </w:t>
      </w:r>
      <w:r>
        <w:rPr>
          <w:rFonts w:ascii="Calibri" w:hAnsi="Calibri" w:cs="Calibri"/>
          <w:b/>
          <w:sz w:val="22"/>
          <w:szCs w:val="22"/>
        </w:rPr>
        <w:t>Feb</w:t>
      </w:r>
      <w:r w:rsidR="002423FF" w:rsidRPr="00A20976">
        <w:rPr>
          <w:rFonts w:ascii="Calibri" w:hAnsi="Calibri" w:cs="Calibri"/>
          <w:b/>
          <w:sz w:val="22"/>
          <w:szCs w:val="22"/>
        </w:rPr>
        <w:t xml:space="preserve"> 202</w:t>
      </w:r>
      <w:r>
        <w:rPr>
          <w:rFonts w:ascii="Calibri" w:hAnsi="Calibri" w:cs="Calibri"/>
          <w:b/>
          <w:sz w:val="22"/>
          <w:szCs w:val="22"/>
        </w:rPr>
        <w:t>2</w:t>
      </w:r>
      <w:r w:rsidR="002423FF" w:rsidRPr="00A20976">
        <w:rPr>
          <w:rFonts w:ascii="Calibri" w:hAnsi="Calibri" w:cs="Calibri"/>
          <w:b/>
          <w:sz w:val="22"/>
          <w:szCs w:val="22"/>
        </w:rPr>
        <w:t xml:space="preserve"> – Present</w:t>
      </w:r>
    </w:p>
    <w:p w14:paraId="5A9E4577" w14:textId="77777777" w:rsidR="002423FF" w:rsidRPr="00A20976" w:rsidRDefault="002423FF" w:rsidP="002423FF">
      <w:pPr>
        <w:rPr>
          <w:rFonts w:ascii="Calibri" w:hAnsi="Calibri" w:cs="Calibri"/>
          <w:b/>
          <w:sz w:val="22"/>
          <w:szCs w:val="22"/>
        </w:rPr>
      </w:pPr>
    </w:p>
    <w:p w14:paraId="389478F5" w14:textId="742A39B1" w:rsidR="00736DE8" w:rsidRPr="00B81AE7" w:rsidRDefault="002423FF" w:rsidP="00B81AE7">
      <w:pPr>
        <w:numPr>
          <w:ilvl w:val="0"/>
          <w:numId w:val="4"/>
        </w:numPr>
        <w:spacing w:line="480" w:lineRule="auto"/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 xml:space="preserve">Working as an individual contributor for </w:t>
      </w:r>
      <w:r w:rsidR="00805AA2" w:rsidRPr="00A20976">
        <w:rPr>
          <w:rFonts w:ascii="Calibri" w:hAnsi="Calibri" w:cs="Calibri"/>
          <w:sz w:val="22"/>
          <w:szCs w:val="22"/>
        </w:rPr>
        <w:t>the automative</w:t>
      </w:r>
      <w:r w:rsidRPr="00A20976">
        <w:rPr>
          <w:rFonts w:ascii="Calibri" w:hAnsi="Calibri" w:cs="Calibri"/>
          <w:sz w:val="22"/>
          <w:szCs w:val="22"/>
        </w:rPr>
        <w:t xml:space="preserve"> car industry.</w:t>
      </w:r>
    </w:p>
    <w:p w14:paraId="5FA7A4C6" w14:textId="16C39C8F" w:rsidR="00736DE8" w:rsidRPr="00736DE8" w:rsidRDefault="00736DE8" w:rsidP="00736DE8">
      <w:pPr>
        <w:pStyle w:val="ListParagraph"/>
        <w:numPr>
          <w:ilvl w:val="0"/>
          <w:numId w:val="4"/>
        </w:numPr>
        <w:rPr>
          <w:rFonts w:eastAsia="Times New Roman"/>
          <w:color w:val="auto"/>
        </w:rPr>
      </w:pPr>
      <w:r w:rsidRPr="00736DE8">
        <w:rPr>
          <w:rFonts w:eastAsia="Times New Roman"/>
          <w:color w:val="auto"/>
        </w:rPr>
        <w:t>Salesforce Marketing Cloud Expertise: Proficiency in Email Studio, Automation Studio, Content Builder and Contact Builder.</w:t>
      </w:r>
    </w:p>
    <w:p w14:paraId="3DBEB41C" w14:textId="77777777" w:rsidR="00D63193" w:rsidRPr="00A20976" w:rsidRDefault="00D63193" w:rsidP="00D63193">
      <w:pPr>
        <w:ind w:left="720"/>
        <w:rPr>
          <w:rFonts w:ascii="Calibri" w:hAnsi="Calibri" w:cs="Calibri"/>
          <w:sz w:val="22"/>
          <w:szCs w:val="22"/>
        </w:rPr>
      </w:pPr>
    </w:p>
    <w:p w14:paraId="21533F78" w14:textId="4427E9F0" w:rsidR="00D63193" w:rsidRPr="00A20976" w:rsidRDefault="00D63193" w:rsidP="00D63193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 xml:space="preserve">Using SFDC and SFMC </w:t>
      </w:r>
      <w:r w:rsidR="00805AA2" w:rsidRPr="00A20976">
        <w:rPr>
          <w:rFonts w:ascii="Calibri" w:hAnsi="Calibri" w:cs="Calibri"/>
          <w:sz w:val="22"/>
          <w:szCs w:val="22"/>
        </w:rPr>
        <w:t>systems</w:t>
      </w:r>
      <w:r w:rsidRPr="00A20976">
        <w:rPr>
          <w:rFonts w:ascii="Calibri" w:hAnsi="Calibri" w:cs="Calibri"/>
          <w:sz w:val="22"/>
          <w:szCs w:val="22"/>
        </w:rPr>
        <w:t xml:space="preserve"> to create a common communication channel to send out email from SFMC.</w:t>
      </w:r>
    </w:p>
    <w:p w14:paraId="06BA9664" w14:textId="77777777" w:rsidR="00D63193" w:rsidRPr="00A20976" w:rsidRDefault="00D63193" w:rsidP="00D63193">
      <w:pPr>
        <w:rPr>
          <w:rFonts w:ascii="Calibri" w:hAnsi="Calibri" w:cs="Calibri"/>
          <w:sz w:val="22"/>
          <w:szCs w:val="22"/>
        </w:rPr>
      </w:pPr>
    </w:p>
    <w:p w14:paraId="74143EB4" w14:textId="6853BAF0" w:rsidR="00D63193" w:rsidRDefault="00D63193" w:rsidP="00D63193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>Synchronizing Data between SFMC and SFDC. Using data filled in SFDC to Sync to SFMC using synchronized Data Extension.</w:t>
      </w:r>
    </w:p>
    <w:p w14:paraId="45E25E07" w14:textId="77777777" w:rsidR="003A2716" w:rsidRDefault="003A2716" w:rsidP="003A2716">
      <w:pPr>
        <w:pStyle w:val="ListParagraph"/>
      </w:pPr>
    </w:p>
    <w:p w14:paraId="625A8663" w14:textId="6654C2C5" w:rsidR="003A2716" w:rsidRPr="003A2716" w:rsidRDefault="003A2716" w:rsidP="003A2716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 xml:space="preserve">Handling of large chunk of Data Extension and Records. Actively finding solutions for leveraging different CRM tools </w:t>
      </w:r>
      <w:r w:rsidR="00147A92" w:rsidRPr="00147A92">
        <w:rPr>
          <w:rFonts w:ascii="Calibri" w:hAnsi="Calibri" w:cs="Calibri"/>
          <w:sz w:val="22"/>
          <w:szCs w:val="22"/>
        </w:rPr>
        <w:t xml:space="preserve">and Salesforce Products </w:t>
      </w:r>
      <w:r w:rsidRPr="00A20976">
        <w:rPr>
          <w:rFonts w:ascii="Calibri" w:hAnsi="Calibri" w:cs="Calibri"/>
          <w:sz w:val="22"/>
          <w:szCs w:val="22"/>
        </w:rPr>
        <w:t>with Salesforce Marketing Cloud.</w:t>
      </w:r>
    </w:p>
    <w:p w14:paraId="6EA2EBEF" w14:textId="77777777" w:rsidR="00A57C30" w:rsidRPr="00A20976" w:rsidRDefault="00A57C30" w:rsidP="00A57C30">
      <w:pPr>
        <w:ind w:left="720"/>
        <w:rPr>
          <w:rFonts w:ascii="Calibri" w:hAnsi="Calibri" w:cs="Calibri"/>
          <w:sz w:val="22"/>
          <w:szCs w:val="22"/>
        </w:rPr>
      </w:pPr>
    </w:p>
    <w:p w14:paraId="7B4226BB" w14:textId="32D9155D" w:rsidR="00A57C30" w:rsidRPr="00A20976" w:rsidRDefault="00136E53" w:rsidP="002423FF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 xml:space="preserve">Review new project requests from </w:t>
      </w:r>
      <w:r w:rsidR="00805AA2" w:rsidRPr="00A20976">
        <w:rPr>
          <w:rFonts w:ascii="Calibri" w:hAnsi="Calibri" w:cs="Calibri"/>
          <w:sz w:val="22"/>
          <w:szCs w:val="22"/>
        </w:rPr>
        <w:t>clients</w:t>
      </w:r>
      <w:r w:rsidRPr="00A20976">
        <w:rPr>
          <w:rFonts w:ascii="Calibri" w:hAnsi="Calibri" w:cs="Calibri"/>
          <w:sz w:val="22"/>
          <w:szCs w:val="22"/>
        </w:rPr>
        <w:t xml:space="preserve"> to determine how to implement using established setup.</w:t>
      </w:r>
    </w:p>
    <w:p w14:paraId="33D4DE54" w14:textId="77777777" w:rsidR="002423FF" w:rsidRPr="00A20976" w:rsidRDefault="002423FF" w:rsidP="002423FF">
      <w:pPr>
        <w:rPr>
          <w:rFonts w:ascii="Calibri" w:hAnsi="Calibri" w:cs="Calibri"/>
          <w:sz w:val="22"/>
          <w:szCs w:val="22"/>
        </w:rPr>
      </w:pPr>
    </w:p>
    <w:p w14:paraId="086202E1" w14:textId="2020315E" w:rsidR="002423FF" w:rsidRPr="00A20976" w:rsidRDefault="002423FF" w:rsidP="002423FF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 xml:space="preserve">To provide constructive </w:t>
      </w:r>
      <w:r w:rsidR="00805AA2" w:rsidRPr="00A20976">
        <w:rPr>
          <w:rFonts w:ascii="Calibri" w:hAnsi="Calibri" w:cs="Calibri"/>
          <w:sz w:val="22"/>
          <w:szCs w:val="22"/>
        </w:rPr>
        <w:t>solutions</w:t>
      </w:r>
      <w:r w:rsidRPr="00A20976">
        <w:rPr>
          <w:rFonts w:ascii="Calibri" w:hAnsi="Calibri" w:cs="Calibri"/>
          <w:sz w:val="22"/>
          <w:szCs w:val="22"/>
        </w:rPr>
        <w:t xml:space="preserve"> using </w:t>
      </w:r>
      <w:r w:rsidR="00D63193" w:rsidRPr="00A20976">
        <w:rPr>
          <w:rFonts w:ascii="Calibri" w:hAnsi="Calibri" w:cs="Calibri"/>
          <w:sz w:val="22"/>
          <w:szCs w:val="22"/>
        </w:rPr>
        <w:t>Salesforce Marketing Cloud</w:t>
      </w:r>
      <w:r w:rsidRPr="00A20976">
        <w:rPr>
          <w:rFonts w:ascii="Calibri" w:hAnsi="Calibri" w:cs="Calibri"/>
          <w:sz w:val="22"/>
          <w:szCs w:val="22"/>
        </w:rPr>
        <w:t xml:space="preserve"> in different projects.</w:t>
      </w:r>
    </w:p>
    <w:p w14:paraId="3315145B" w14:textId="77777777" w:rsidR="002423FF" w:rsidRPr="00A20976" w:rsidRDefault="002423FF" w:rsidP="002423FF">
      <w:pPr>
        <w:ind w:left="720"/>
        <w:rPr>
          <w:rFonts w:ascii="Calibri" w:hAnsi="Calibri" w:cs="Calibri"/>
          <w:sz w:val="22"/>
          <w:szCs w:val="22"/>
        </w:rPr>
      </w:pPr>
    </w:p>
    <w:p w14:paraId="4ABABDC0" w14:textId="77777777" w:rsidR="002423FF" w:rsidRPr="00A20976" w:rsidRDefault="002423FF" w:rsidP="002423FF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>Data Modeling and Management: Understanding of Salesforce Data Model including expertise in Data Import/Export and File Transfer activities.</w:t>
      </w:r>
    </w:p>
    <w:p w14:paraId="790E4EA8" w14:textId="77777777" w:rsidR="002423FF" w:rsidRPr="00A20976" w:rsidRDefault="002423FF" w:rsidP="002423FF">
      <w:pPr>
        <w:ind w:left="720"/>
        <w:rPr>
          <w:rFonts w:ascii="Calibri" w:hAnsi="Calibri" w:cs="Calibri"/>
          <w:sz w:val="22"/>
          <w:szCs w:val="22"/>
        </w:rPr>
      </w:pPr>
    </w:p>
    <w:p w14:paraId="34EC700E" w14:textId="77777777" w:rsidR="007858ED" w:rsidRPr="00A20976" w:rsidRDefault="007858ED" w:rsidP="007858ED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>Project Management and Problem Solving: Proven Track Record in managing projects efficiently and developing best practice in Salesforce environments.</w:t>
      </w:r>
    </w:p>
    <w:p w14:paraId="41BCE1E8" w14:textId="77777777" w:rsidR="002423FF" w:rsidRPr="00A20976" w:rsidRDefault="002423FF" w:rsidP="00736DE8">
      <w:pPr>
        <w:rPr>
          <w:rFonts w:ascii="Calibri" w:hAnsi="Calibri" w:cs="Calibri"/>
          <w:sz w:val="22"/>
          <w:szCs w:val="22"/>
        </w:rPr>
      </w:pPr>
    </w:p>
    <w:p w14:paraId="0633482B" w14:textId="77777777" w:rsidR="007858ED" w:rsidRPr="00A20976" w:rsidRDefault="007858ED" w:rsidP="007858ED">
      <w:pPr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>Create automation to fetch the data and manipulate data to use in our created email creatives depending on the fields selected.</w:t>
      </w:r>
    </w:p>
    <w:p w14:paraId="786446A6" w14:textId="77777777" w:rsidR="00A76F72" w:rsidRPr="00A20976" w:rsidRDefault="00A76F72" w:rsidP="00A76F72">
      <w:pPr>
        <w:rPr>
          <w:rFonts w:ascii="Calibri" w:hAnsi="Calibri" w:cs="Calibri"/>
          <w:sz w:val="22"/>
          <w:szCs w:val="22"/>
        </w:rPr>
      </w:pPr>
    </w:p>
    <w:p w14:paraId="39F754E0" w14:textId="77777777" w:rsidR="00A76F72" w:rsidRPr="00A20976" w:rsidRDefault="000413EF" w:rsidP="00A76F72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 xml:space="preserve">Conducting </w:t>
      </w:r>
      <w:r w:rsidR="00A76F72" w:rsidRPr="00A20976">
        <w:rPr>
          <w:rFonts w:ascii="Calibri" w:hAnsi="Calibri" w:cs="Calibri"/>
          <w:sz w:val="22"/>
          <w:szCs w:val="22"/>
        </w:rPr>
        <w:t xml:space="preserve">training for clients and </w:t>
      </w:r>
      <w:r w:rsidRPr="00A20976">
        <w:rPr>
          <w:rFonts w:ascii="Calibri" w:hAnsi="Calibri" w:cs="Calibri"/>
          <w:sz w:val="22"/>
          <w:szCs w:val="22"/>
        </w:rPr>
        <w:t xml:space="preserve">managing </w:t>
      </w:r>
      <w:r w:rsidR="00C00F84" w:rsidRPr="00A20976">
        <w:rPr>
          <w:rFonts w:ascii="Calibri" w:hAnsi="Calibri" w:cs="Calibri"/>
          <w:sz w:val="22"/>
          <w:szCs w:val="22"/>
        </w:rPr>
        <w:t>cross-team</w:t>
      </w:r>
      <w:r w:rsidRPr="00A20976">
        <w:rPr>
          <w:rFonts w:ascii="Calibri" w:hAnsi="Calibri" w:cs="Calibri"/>
          <w:sz w:val="22"/>
          <w:szCs w:val="22"/>
        </w:rPr>
        <w:t xml:space="preserve"> communication</w:t>
      </w:r>
      <w:r w:rsidR="00A76F72" w:rsidRPr="00A20976">
        <w:rPr>
          <w:rFonts w:ascii="Calibri" w:hAnsi="Calibri" w:cs="Calibri"/>
          <w:sz w:val="22"/>
          <w:szCs w:val="22"/>
        </w:rPr>
        <w:t>.</w:t>
      </w:r>
    </w:p>
    <w:p w14:paraId="607FF7E7" w14:textId="77777777" w:rsidR="00D9022E" w:rsidRPr="00A20976" w:rsidRDefault="00D9022E">
      <w:pPr>
        <w:ind w:left="-5"/>
        <w:rPr>
          <w:rFonts w:ascii="Calibri" w:hAnsi="Calibri" w:cs="Calibri"/>
          <w:b/>
          <w:sz w:val="22"/>
          <w:szCs w:val="22"/>
        </w:rPr>
      </w:pPr>
    </w:p>
    <w:p w14:paraId="285653A7" w14:textId="77777777" w:rsidR="00C361B5" w:rsidRPr="00A20976" w:rsidRDefault="00C361B5">
      <w:pPr>
        <w:ind w:left="-5"/>
        <w:rPr>
          <w:rFonts w:ascii="Calibri" w:hAnsi="Calibri" w:cs="Calibri"/>
          <w:b/>
          <w:sz w:val="22"/>
          <w:szCs w:val="22"/>
        </w:rPr>
      </w:pPr>
      <w:bookmarkStart w:id="0" w:name="_Hlk176541746"/>
    </w:p>
    <w:p w14:paraId="64E1A45E" w14:textId="77777777" w:rsidR="00736DE8" w:rsidRDefault="00736DE8">
      <w:pPr>
        <w:ind w:left="-5"/>
        <w:rPr>
          <w:rFonts w:ascii="Calibri" w:hAnsi="Calibri" w:cs="Calibri"/>
          <w:b/>
          <w:sz w:val="22"/>
          <w:szCs w:val="22"/>
        </w:rPr>
      </w:pPr>
    </w:p>
    <w:p w14:paraId="1EE0A27A" w14:textId="77777777" w:rsidR="00736DE8" w:rsidRDefault="00736DE8">
      <w:pPr>
        <w:ind w:left="-5"/>
        <w:rPr>
          <w:rFonts w:ascii="Calibri" w:hAnsi="Calibri" w:cs="Calibri"/>
          <w:b/>
          <w:sz w:val="22"/>
          <w:szCs w:val="22"/>
        </w:rPr>
      </w:pPr>
    </w:p>
    <w:p w14:paraId="12D3F561" w14:textId="3F6B9FDC" w:rsidR="00D9022E" w:rsidRPr="00A20976" w:rsidRDefault="00D9022E">
      <w:pPr>
        <w:ind w:left="-5"/>
        <w:rPr>
          <w:rFonts w:ascii="Calibri" w:hAnsi="Calibri" w:cs="Calibri"/>
          <w:b/>
          <w:sz w:val="22"/>
          <w:szCs w:val="22"/>
        </w:rPr>
      </w:pPr>
      <w:r w:rsidRPr="00A20976">
        <w:rPr>
          <w:rFonts w:ascii="Calibri" w:hAnsi="Calibri" w:cs="Calibri"/>
          <w:b/>
          <w:sz w:val="22"/>
          <w:szCs w:val="22"/>
        </w:rPr>
        <w:t>Systems Anal</w:t>
      </w:r>
      <w:r w:rsidR="00D513EF" w:rsidRPr="00A20976">
        <w:rPr>
          <w:rFonts w:ascii="Calibri" w:hAnsi="Calibri" w:cs="Calibri"/>
          <w:b/>
          <w:sz w:val="22"/>
          <w:szCs w:val="22"/>
        </w:rPr>
        <w:t>yst | TCS | March 2022 – June 2023</w:t>
      </w:r>
    </w:p>
    <w:p w14:paraId="68793731" w14:textId="77777777" w:rsidR="00D9022E" w:rsidRPr="00A20976" w:rsidRDefault="00D9022E">
      <w:pPr>
        <w:rPr>
          <w:rFonts w:ascii="Calibri" w:hAnsi="Calibri" w:cs="Calibri"/>
          <w:b/>
          <w:sz w:val="22"/>
          <w:szCs w:val="22"/>
        </w:rPr>
      </w:pPr>
    </w:p>
    <w:p w14:paraId="0D475268" w14:textId="1A0342B8" w:rsidR="007858ED" w:rsidRPr="00A20976" w:rsidRDefault="007858ED" w:rsidP="007858ED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lastRenderedPageBreak/>
        <w:t xml:space="preserve">Build Emails in </w:t>
      </w:r>
      <w:r w:rsidR="00D63193" w:rsidRPr="00A20976">
        <w:rPr>
          <w:rFonts w:ascii="Calibri" w:hAnsi="Calibri" w:cs="Calibri"/>
          <w:sz w:val="22"/>
          <w:szCs w:val="22"/>
        </w:rPr>
        <w:t>Salesforce Marketing Cloud</w:t>
      </w:r>
      <w:r w:rsidRPr="00A20976">
        <w:rPr>
          <w:rFonts w:ascii="Calibri" w:hAnsi="Calibri" w:cs="Calibri"/>
          <w:sz w:val="22"/>
          <w:szCs w:val="22"/>
        </w:rPr>
        <w:t xml:space="preserve"> using HTML and CSS.</w:t>
      </w:r>
    </w:p>
    <w:p w14:paraId="04312013" w14:textId="77777777" w:rsidR="007858ED" w:rsidRPr="00A20976" w:rsidRDefault="007858ED" w:rsidP="007858ED">
      <w:pPr>
        <w:ind w:left="720"/>
        <w:rPr>
          <w:rFonts w:ascii="Calibri" w:hAnsi="Calibri" w:cs="Calibri"/>
          <w:sz w:val="22"/>
          <w:szCs w:val="22"/>
        </w:rPr>
      </w:pPr>
    </w:p>
    <w:p w14:paraId="6BA82688" w14:textId="77777777" w:rsidR="00D9022E" w:rsidRPr="00A20976" w:rsidRDefault="00D9022E" w:rsidP="007858ED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>Working on day-to-day campaigns to meet client requirements.</w:t>
      </w:r>
    </w:p>
    <w:p w14:paraId="2CDB2100" w14:textId="77777777" w:rsidR="007858ED" w:rsidRPr="00A20976" w:rsidRDefault="007858ED" w:rsidP="007858ED">
      <w:pPr>
        <w:pStyle w:val="ListParagraph"/>
      </w:pPr>
    </w:p>
    <w:p w14:paraId="6D8DBE8F" w14:textId="77777777" w:rsidR="007858ED" w:rsidRPr="00A20976" w:rsidRDefault="007858ED" w:rsidP="007858ED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>Troubleshoot HTML emails using Litmus. Check mobile rendering of e- mail clients and mobile devices.</w:t>
      </w:r>
    </w:p>
    <w:p w14:paraId="71D471AD" w14:textId="77777777" w:rsidR="007858ED" w:rsidRPr="00A20976" w:rsidRDefault="007858ED" w:rsidP="007858ED">
      <w:pPr>
        <w:ind w:left="720"/>
        <w:rPr>
          <w:rFonts w:ascii="Calibri" w:hAnsi="Calibri" w:cs="Calibri"/>
          <w:sz w:val="22"/>
          <w:szCs w:val="22"/>
        </w:rPr>
      </w:pPr>
    </w:p>
    <w:p w14:paraId="7E19F241" w14:textId="77777777" w:rsidR="00D9022E" w:rsidRPr="00A20976" w:rsidRDefault="00D9022E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 xml:space="preserve">Hands on experience working with HTML, Adobe Photoshop, Dreamweaver, Notepad++, SQL queries and </w:t>
      </w:r>
      <w:proofErr w:type="spellStart"/>
      <w:r w:rsidRPr="00A20976">
        <w:rPr>
          <w:rFonts w:ascii="Calibri" w:hAnsi="Calibri" w:cs="Calibri"/>
          <w:sz w:val="22"/>
          <w:szCs w:val="22"/>
        </w:rPr>
        <w:t>AMPscript</w:t>
      </w:r>
      <w:proofErr w:type="spellEnd"/>
      <w:r w:rsidRPr="00A20976">
        <w:rPr>
          <w:rFonts w:ascii="Calibri" w:hAnsi="Calibri" w:cs="Calibri"/>
          <w:sz w:val="22"/>
          <w:szCs w:val="22"/>
        </w:rPr>
        <w:t>.</w:t>
      </w:r>
    </w:p>
    <w:p w14:paraId="446FA3EB" w14:textId="77777777" w:rsidR="00A76F72" w:rsidRPr="00A20976" w:rsidRDefault="00A76F72" w:rsidP="00A76F72">
      <w:pPr>
        <w:pStyle w:val="ListParagraph"/>
      </w:pPr>
    </w:p>
    <w:p w14:paraId="09F05567" w14:textId="77777777" w:rsidR="00A76F72" w:rsidRPr="00A20976" w:rsidRDefault="00A76F72" w:rsidP="00A76F72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 xml:space="preserve">Technical Configuration and Development: Proficient in configuring Salesforce Marketing Cloud Configuration including creating Data Extensions, Responsive Email </w:t>
      </w:r>
      <w:r w:rsidR="00A57C30" w:rsidRPr="00A20976">
        <w:rPr>
          <w:rFonts w:ascii="Calibri" w:hAnsi="Calibri" w:cs="Calibri"/>
          <w:sz w:val="22"/>
          <w:szCs w:val="22"/>
        </w:rPr>
        <w:t>Creatives</w:t>
      </w:r>
      <w:r w:rsidRPr="00A20976">
        <w:rPr>
          <w:rFonts w:ascii="Calibri" w:hAnsi="Calibri" w:cs="Calibri"/>
          <w:sz w:val="22"/>
          <w:szCs w:val="22"/>
        </w:rPr>
        <w:t>, using SQL for Database management and query building.</w:t>
      </w:r>
    </w:p>
    <w:p w14:paraId="6408FA87" w14:textId="77777777" w:rsidR="00D9022E" w:rsidRPr="00A20976" w:rsidRDefault="00D9022E" w:rsidP="006542F9">
      <w:pPr>
        <w:rPr>
          <w:rFonts w:ascii="Calibri" w:hAnsi="Calibri" w:cs="Calibri"/>
          <w:sz w:val="22"/>
          <w:szCs w:val="22"/>
        </w:rPr>
      </w:pPr>
    </w:p>
    <w:p w14:paraId="477FEA07" w14:textId="77777777" w:rsidR="00A57C30" w:rsidRPr="00A20976" w:rsidRDefault="00A57C30" w:rsidP="00A57C30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>Have maintain quality assurance and content checking of different emails before the deployment of the campaign.</w:t>
      </w:r>
    </w:p>
    <w:p w14:paraId="1141F858" w14:textId="77777777" w:rsidR="005C77EA" w:rsidRPr="00A20976" w:rsidRDefault="005C77EA" w:rsidP="005C77EA">
      <w:pPr>
        <w:ind w:left="720"/>
        <w:rPr>
          <w:rFonts w:ascii="Calibri" w:hAnsi="Calibri" w:cs="Calibri"/>
          <w:sz w:val="22"/>
          <w:szCs w:val="22"/>
        </w:rPr>
      </w:pPr>
    </w:p>
    <w:p w14:paraId="2AE10DBB" w14:textId="77777777" w:rsidR="00D9022E" w:rsidRPr="00A20976" w:rsidRDefault="00D9022E">
      <w:pPr>
        <w:numPr>
          <w:ilvl w:val="0"/>
          <w:numId w:val="4"/>
        </w:numPr>
        <w:spacing w:line="480" w:lineRule="auto"/>
        <w:rPr>
          <w:rFonts w:ascii="Calibri" w:hAnsi="Calibri" w:cs="Calibri"/>
          <w:b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>Recommending Email layouts, Subject lines, and Target audience to the client.</w:t>
      </w:r>
    </w:p>
    <w:bookmarkEnd w:id="0"/>
    <w:p w14:paraId="16D87689" w14:textId="77777777" w:rsidR="00C361B5" w:rsidRPr="00A20976" w:rsidRDefault="00C361B5" w:rsidP="00C361B5">
      <w:pPr>
        <w:rPr>
          <w:rFonts w:ascii="Calibri" w:hAnsi="Calibri" w:cs="Calibri"/>
          <w:b/>
          <w:sz w:val="22"/>
          <w:szCs w:val="22"/>
        </w:rPr>
      </w:pPr>
    </w:p>
    <w:p w14:paraId="094810B5" w14:textId="77777777" w:rsidR="00D9022E" w:rsidRPr="00A20976" w:rsidRDefault="00D9022E" w:rsidP="00C361B5">
      <w:pPr>
        <w:rPr>
          <w:rFonts w:ascii="Calibri" w:hAnsi="Calibri" w:cs="Calibri"/>
          <w:b/>
          <w:sz w:val="22"/>
          <w:szCs w:val="22"/>
        </w:rPr>
      </w:pPr>
      <w:r w:rsidRPr="00A20976">
        <w:rPr>
          <w:rFonts w:ascii="Calibri" w:hAnsi="Calibri" w:cs="Calibri"/>
          <w:b/>
          <w:sz w:val="22"/>
          <w:szCs w:val="22"/>
        </w:rPr>
        <w:t>Digital Tech Developer Senior Analyst | Accenture | Feb 2021 – March 2022</w:t>
      </w:r>
    </w:p>
    <w:p w14:paraId="2CB5A64E" w14:textId="77777777" w:rsidR="00D9022E" w:rsidRPr="00A20976" w:rsidRDefault="00D9022E">
      <w:pPr>
        <w:ind w:left="-5"/>
        <w:rPr>
          <w:rFonts w:ascii="Calibri" w:hAnsi="Calibri" w:cs="Calibri"/>
          <w:b/>
          <w:sz w:val="22"/>
          <w:szCs w:val="22"/>
        </w:rPr>
      </w:pPr>
    </w:p>
    <w:p w14:paraId="3EBEE470" w14:textId="77777777" w:rsidR="00532B0F" w:rsidRPr="00A20976" w:rsidRDefault="00D9022E" w:rsidP="00532B0F">
      <w:pPr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>Handl</w:t>
      </w:r>
      <w:r w:rsidR="00192380" w:rsidRPr="00A20976">
        <w:rPr>
          <w:rFonts w:ascii="Calibri" w:hAnsi="Calibri" w:cs="Calibri"/>
          <w:sz w:val="22"/>
          <w:szCs w:val="22"/>
        </w:rPr>
        <w:t>ing</w:t>
      </w:r>
      <w:r w:rsidRPr="00A20976">
        <w:rPr>
          <w:rFonts w:ascii="Calibri" w:hAnsi="Calibri" w:cs="Calibri"/>
          <w:sz w:val="22"/>
          <w:szCs w:val="22"/>
        </w:rPr>
        <w:t xml:space="preserve"> </w:t>
      </w:r>
      <w:r w:rsidR="00525D6F" w:rsidRPr="00A20976">
        <w:rPr>
          <w:rFonts w:ascii="Calibri" w:hAnsi="Calibri" w:cs="Calibri"/>
          <w:sz w:val="22"/>
          <w:szCs w:val="22"/>
        </w:rPr>
        <w:t>clients</w:t>
      </w:r>
      <w:r w:rsidRPr="00A20976">
        <w:rPr>
          <w:rFonts w:ascii="Calibri" w:hAnsi="Calibri" w:cs="Calibri"/>
          <w:sz w:val="22"/>
          <w:szCs w:val="22"/>
        </w:rPr>
        <w:t xml:space="preserve"> for APAC and US regions.</w:t>
      </w:r>
    </w:p>
    <w:p w14:paraId="2A147FFC" w14:textId="77777777" w:rsidR="00532B0F" w:rsidRPr="00A20976" w:rsidRDefault="00532B0F" w:rsidP="00532B0F">
      <w:pPr>
        <w:spacing w:line="276" w:lineRule="auto"/>
        <w:ind w:left="360"/>
        <w:rPr>
          <w:rFonts w:ascii="Calibri" w:hAnsi="Calibri" w:cs="Calibri"/>
          <w:sz w:val="22"/>
          <w:szCs w:val="22"/>
        </w:rPr>
      </w:pPr>
    </w:p>
    <w:p w14:paraId="44B85639" w14:textId="2C469AC1" w:rsidR="00532B0F" w:rsidRPr="00A20976" w:rsidRDefault="00532B0F" w:rsidP="00532B0F">
      <w:pPr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 xml:space="preserve">Operations on </w:t>
      </w:r>
      <w:r w:rsidR="00921B50" w:rsidRPr="00A20976">
        <w:rPr>
          <w:rFonts w:ascii="Calibri" w:hAnsi="Calibri" w:cs="Calibri"/>
          <w:sz w:val="22"/>
          <w:szCs w:val="22"/>
        </w:rPr>
        <w:t>Salesforce Marketing Cloud</w:t>
      </w:r>
      <w:r w:rsidRPr="00A20976">
        <w:rPr>
          <w:rFonts w:ascii="Calibri" w:hAnsi="Calibri" w:cs="Calibri"/>
          <w:sz w:val="22"/>
          <w:szCs w:val="22"/>
        </w:rPr>
        <w:t xml:space="preserve"> - creating templates, automations and providing feasible solutions to different requirements with tool operations, using Amp-Script.</w:t>
      </w:r>
    </w:p>
    <w:p w14:paraId="51EDCCFE" w14:textId="77777777" w:rsidR="00D9022E" w:rsidRPr="00A20976" w:rsidRDefault="00D9022E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2ADE1DCB" w14:textId="77777777" w:rsidR="00D9022E" w:rsidRPr="00A20976" w:rsidRDefault="00D9022E">
      <w:pPr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>Managing client projects from start to implementation and strategy planning based on audience.</w:t>
      </w:r>
      <w:r w:rsidRPr="00A20976">
        <w:rPr>
          <w:rFonts w:ascii="Calibri" w:hAnsi="Calibri" w:cs="Calibri"/>
          <w:sz w:val="22"/>
          <w:szCs w:val="22"/>
        </w:rPr>
        <w:br/>
      </w:r>
    </w:p>
    <w:p w14:paraId="2629AF58" w14:textId="31A10B48" w:rsidR="00D9022E" w:rsidRPr="00A20976" w:rsidRDefault="00D9022E">
      <w:pPr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 xml:space="preserve">Direct point of contact to client for all queries, attend </w:t>
      </w:r>
      <w:r w:rsidR="00532B0F" w:rsidRPr="00A20976">
        <w:rPr>
          <w:rFonts w:ascii="Calibri" w:hAnsi="Calibri" w:cs="Calibri"/>
          <w:sz w:val="22"/>
          <w:szCs w:val="22"/>
        </w:rPr>
        <w:t>weekly and</w:t>
      </w:r>
      <w:r w:rsidRPr="00A20976">
        <w:rPr>
          <w:rFonts w:ascii="Calibri" w:hAnsi="Calibri" w:cs="Calibri"/>
          <w:sz w:val="22"/>
          <w:szCs w:val="22"/>
        </w:rPr>
        <w:t xml:space="preserve"> monthly calls to discuss on project’s status and performance.</w:t>
      </w:r>
      <w:r w:rsidRPr="00A20976">
        <w:rPr>
          <w:rFonts w:ascii="Calibri" w:hAnsi="Calibri" w:cs="Calibri"/>
          <w:sz w:val="22"/>
          <w:szCs w:val="22"/>
        </w:rPr>
        <w:br/>
      </w:r>
    </w:p>
    <w:p w14:paraId="28387818" w14:textId="77777777" w:rsidR="00D9022E" w:rsidRPr="00A20976" w:rsidRDefault="00D9022E">
      <w:pPr>
        <w:numPr>
          <w:ilvl w:val="0"/>
          <w:numId w:val="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>Recommend optimization tactics to improve campaign performance.</w:t>
      </w:r>
    </w:p>
    <w:p w14:paraId="1964023E" w14:textId="77777777" w:rsidR="00D9022E" w:rsidRPr="00A20976" w:rsidRDefault="00D9022E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2CB6CFFA" w14:textId="77777777" w:rsidR="00D9022E" w:rsidRPr="00A20976" w:rsidRDefault="00D9022E">
      <w:pPr>
        <w:numPr>
          <w:ilvl w:val="0"/>
          <w:numId w:val="6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>Manage the compilation and dissemination of regular (e.g., weekly, monthly, quarterly, etc.) reports on performance of optimization campaigns.</w:t>
      </w:r>
    </w:p>
    <w:p w14:paraId="7C558049" w14:textId="77777777" w:rsidR="00D9022E" w:rsidRPr="00A20976" w:rsidRDefault="00D9022E">
      <w:pPr>
        <w:pStyle w:val="ListParagraph"/>
        <w:spacing w:after="0" w:line="276" w:lineRule="auto"/>
      </w:pPr>
    </w:p>
    <w:p w14:paraId="772761E2" w14:textId="3F82507D" w:rsidR="00D9022E" w:rsidRPr="00A20976" w:rsidRDefault="00D9022E">
      <w:pPr>
        <w:numPr>
          <w:ilvl w:val="0"/>
          <w:numId w:val="6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20976">
        <w:rPr>
          <w:rStyle w:val="m-6650975101287681875gmail-background-details"/>
          <w:rFonts w:ascii="Calibri" w:hAnsi="Calibri" w:cs="Calibri"/>
          <w:sz w:val="22"/>
          <w:szCs w:val="22"/>
        </w:rPr>
        <w:t xml:space="preserve">Preparing presentations for pre-deployment campaigns and </w:t>
      </w:r>
      <w:r w:rsidR="006745FE" w:rsidRPr="00A20976">
        <w:rPr>
          <w:rStyle w:val="m-6650975101287681875gmail-background-details"/>
          <w:rFonts w:ascii="Calibri" w:hAnsi="Calibri" w:cs="Calibri"/>
          <w:sz w:val="22"/>
          <w:szCs w:val="22"/>
        </w:rPr>
        <w:t>providing</w:t>
      </w:r>
      <w:r w:rsidRPr="00A20976">
        <w:rPr>
          <w:rStyle w:val="m-6650975101287681875gmail-background-details"/>
          <w:rFonts w:ascii="Calibri" w:hAnsi="Calibri" w:cs="Calibri"/>
          <w:sz w:val="22"/>
          <w:szCs w:val="22"/>
        </w:rPr>
        <w:t xml:space="preserve"> feedback to the client on performance and will give suggestions if </w:t>
      </w:r>
      <w:r w:rsidR="003D567A" w:rsidRPr="00A20976">
        <w:rPr>
          <w:rStyle w:val="m-6650975101287681875gmail-background-details"/>
          <w:rFonts w:ascii="Calibri" w:hAnsi="Calibri" w:cs="Calibri"/>
          <w:sz w:val="22"/>
          <w:szCs w:val="22"/>
        </w:rPr>
        <w:t>the campaign is</w:t>
      </w:r>
      <w:r w:rsidRPr="00A20976">
        <w:rPr>
          <w:rStyle w:val="m-6650975101287681875gmail-background-details"/>
          <w:rFonts w:ascii="Calibri" w:hAnsi="Calibri" w:cs="Calibri"/>
          <w:sz w:val="22"/>
          <w:szCs w:val="22"/>
        </w:rPr>
        <w:t xml:space="preserve"> not performing as expected.</w:t>
      </w:r>
    </w:p>
    <w:p w14:paraId="3CE31490" w14:textId="77777777" w:rsidR="00D9022E" w:rsidRPr="00A20976" w:rsidRDefault="00D9022E">
      <w:pPr>
        <w:pStyle w:val="ListParagraph"/>
        <w:ind w:left="0" w:firstLine="0"/>
      </w:pPr>
    </w:p>
    <w:p w14:paraId="6E989CB8" w14:textId="77777777" w:rsidR="00C361B5" w:rsidRPr="00A20976" w:rsidRDefault="00C361B5">
      <w:pPr>
        <w:rPr>
          <w:rFonts w:ascii="Calibri" w:hAnsi="Calibri" w:cs="Calibri"/>
          <w:b/>
          <w:sz w:val="22"/>
          <w:szCs w:val="22"/>
        </w:rPr>
      </w:pPr>
    </w:p>
    <w:p w14:paraId="02D002FA" w14:textId="77777777" w:rsidR="00736DE8" w:rsidRDefault="00736DE8">
      <w:pPr>
        <w:rPr>
          <w:rFonts w:ascii="Calibri" w:hAnsi="Calibri" w:cs="Calibri"/>
          <w:b/>
          <w:sz w:val="22"/>
          <w:szCs w:val="22"/>
        </w:rPr>
      </w:pPr>
    </w:p>
    <w:p w14:paraId="30622B6D" w14:textId="77777777" w:rsidR="00736DE8" w:rsidRDefault="00736DE8">
      <w:pPr>
        <w:rPr>
          <w:rFonts w:ascii="Calibri" w:hAnsi="Calibri" w:cs="Calibri"/>
          <w:b/>
          <w:sz w:val="22"/>
          <w:szCs w:val="22"/>
        </w:rPr>
      </w:pPr>
    </w:p>
    <w:p w14:paraId="6FC138D3" w14:textId="010ED085" w:rsidR="00D9022E" w:rsidRPr="00A20976" w:rsidRDefault="00D9022E">
      <w:pPr>
        <w:rPr>
          <w:rFonts w:ascii="Calibri" w:hAnsi="Calibri" w:cs="Calibri"/>
          <w:b/>
          <w:sz w:val="22"/>
          <w:szCs w:val="22"/>
        </w:rPr>
      </w:pPr>
      <w:r w:rsidRPr="00A20976">
        <w:rPr>
          <w:rFonts w:ascii="Calibri" w:hAnsi="Calibri" w:cs="Calibri"/>
          <w:b/>
          <w:sz w:val="22"/>
          <w:szCs w:val="22"/>
        </w:rPr>
        <w:t>Campaign Analyst | Epsilon | Feb 2019 - Feb 2021</w:t>
      </w:r>
    </w:p>
    <w:p w14:paraId="62ADEBC3" w14:textId="77777777" w:rsidR="00D9022E" w:rsidRPr="00A20976" w:rsidRDefault="00D9022E">
      <w:pPr>
        <w:rPr>
          <w:rFonts w:ascii="Calibri" w:hAnsi="Calibri" w:cs="Calibri"/>
          <w:b/>
          <w:sz w:val="22"/>
          <w:szCs w:val="22"/>
        </w:rPr>
      </w:pPr>
    </w:p>
    <w:p w14:paraId="453A9472" w14:textId="77777777" w:rsidR="00D9022E" w:rsidRPr="00A20976" w:rsidRDefault="00192380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lastRenderedPageBreak/>
        <w:t>Handling</w:t>
      </w:r>
      <w:r w:rsidR="00D9022E" w:rsidRPr="00A20976">
        <w:rPr>
          <w:rFonts w:ascii="Calibri" w:hAnsi="Calibri" w:cs="Calibri"/>
          <w:sz w:val="22"/>
          <w:szCs w:val="22"/>
        </w:rPr>
        <w:t xml:space="preserve"> clients across different regions like </w:t>
      </w:r>
      <w:r w:rsidR="006745FE" w:rsidRPr="00A20976">
        <w:rPr>
          <w:rFonts w:ascii="Calibri" w:hAnsi="Calibri" w:cs="Calibri"/>
          <w:sz w:val="22"/>
          <w:szCs w:val="22"/>
        </w:rPr>
        <w:t>the UK</w:t>
      </w:r>
      <w:r w:rsidR="00D9022E" w:rsidRPr="00A20976">
        <w:rPr>
          <w:rFonts w:ascii="Calibri" w:hAnsi="Calibri" w:cs="Calibri"/>
          <w:sz w:val="22"/>
          <w:szCs w:val="22"/>
        </w:rPr>
        <w:t xml:space="preserve"> and APAC.</w:t>
      </w:r>
    </w:p>
    <w:p w14:paraId="735DB5DF" w14:textId="77777777" w:rsidR="00D9022E" w:rsidRPr="00A20976" w:rsidRDefault="00D9022E">
      <w:pPr>
        <w:ind w:left="715"/>
        <w:rPr>
          <w:rFonts w:ascii="Calibri" w:hAnsi="Calibri" w:cs="Calibri"/>
          <w:sz w:val="22"/>
          <w:szCs w:val="22"/>
        </w:rPr>
      </w:pPr>
    </w:p>
    <w:p w14:paraId="6D1731C2" w14:textId="77777777" w:rsidR="00D9022E" w:rsidRPr="00A20976" w:rsidRDefault="00D9022E">
      <w:pPr>
        <w:numPr>
          <w:ilvl w:val="0"/>
          <w:numId w:val="6"/>
        </w:numPr>
        <w:spacing w:line="480" w:lineRule="auto"/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>Creating the audience segments based on client’s requirement</w:t>
      </w:r>
    </w:p>
    <w:p w14:paraId="2DDCC229" w14:textId="77777777" w:rsidR="00D9022E" w:rsidRPr="00A20976" w:rsidRDefault="00D9022E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>Using quantitative data gathered to develop an understanding of customer behavior, demographics and lifecycle.</w:t>
      </w:r>
    </w:p>
    <w:p w14:paraId="09115AEA" w14:textId="77777777" w:rsidR="00D9022E" w:rsidRPr="00A20976" w:rsidRDefault="00D9022E">
      <w:pPr>
        <w:pStyle w:val="ListParagraph"/>
        <w:ind w:left="0" w:firstLine="0"/>
      </w:pPr>
    </w:p>
    <w:p w14:paraId="79D98970" w14:textId="77777777" w:rsidR="00D9022E" w:rsidRPr="00A20976" w:rsidRDefault="00D9022E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>Implementing the new quality strategies to maintain healthy IP reputations for the clients and email templates.</w:t>
      </w:r>
    </w:p>
    <w:p w14:paraId="297A8400" w14:textId="77777777" w:rsidR="00D9022E" w:rsidRPr="00A20976" w:rsidRDefault="00D9022E">
      <w:pPr>
        <w:rPr>
          <w:rFonts w:ascii="Calibri" w:hAnsi="Calibri" w:cs="Calibri"/>
          <w:sz w:val="22"/>
          <w:szCs w:val="22"/>
        </w:rPr>
      </w:pPr>
    </w:p>
    <w:p w14:paraId="5C26C6A5" w14:textId="77777777" w:rsidR="00D9022E" w:rsidRPr="00A20976" w:rsidRDefault="00D9022E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>Analyzing the performance &amp; deliverability issues of the campaigns through Return Path tool, developing the strategies on the future campaigns.</w:t>
      </w:r>
    </w:p>
    <w:p w14:paraId="569F8F31" w14:textId="77777777" w:rsidR="00D9022E" w:rsidRPr="00A20976" w:rsidRDefault="00D9022E">
      <w:pPr>
        <w:rPr>
          <w:rFonts w:ascii="Calibri" w:hAnsi="Calibri" w:cs="Calibri"/>
          <w:sz w:val="22"/>
          <w:szCs w:val="22"/>
        </w:rPr>
      </w:pPr>
    </w:p>
    <w:p w14:paraId="4245302E" w14:textId="0BBCC4A9" w:rsidR="00D9022E" w:rsidRPr="00A20976" w:rsidRDefault="00D9022E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 xml:space="preserve">Building customer journey based on customer </w:t>
      </w:r>
      <w:r w:rsidR="00AF1949" w:rsidRPr="00A20976">
        <w:rPr>
          <w:rFonts w:ascii="Calibri" w:hAnsi="Calibri" w:cs="Calibri"/>
          <w:sz w:val="22"/>
          <w:szCs w:val="22"/>
        </w:rPr>
        <w:t>lifecycles</w:t>
      </w:r>
      <w:r w:rsidRPr="00A20976">
        <w:rPr>
          <w:rFonts w:ascii="Calibri" w:hAnsi="Calibri" w:cs="Calibri"/>
          <w:sz w:val="22"/>
          <w:szCs w:val="22"/>
        </w:rPr>
        <w:t xml:space="preserve"> for trigger campaigns.</w:t>
      </w:r>
    </w:p>
    <w:p w14:paraId="73562555" w14:textId="77777777" w:rsidR="00D9022E" w:rsidRPr="00A20976" w:rsidRDefault="00D9022E">
      <w:pPr>
        <w:rPr>
          <w:rFonts w:ascii="Calibri" w:hAnsi="Calibri" w:cs="Calibri"/>
          <w:sz w:val="22"/>
          <w:szCs w:val="22"/>
        </w:rPr>
      </w:pPr>
    </w:p>
    <w:p w14:paraId="4AE318CD" w14:textId="77777777" w:rsidR="00D9022E" w:rsidRPr="00A20976" w:rsidRDefault="00D9022E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>Converting data into actionable insights by predicting and modeling future outcomes.</w:t>
      </w:r>
    </w:p>
    <w:p w14:paraId="053B521C" w14:textId="77777777" w:rsidR="00D9022E" w:rsidRPr="00A20976" w:rsidRDefault="00D9022E">
      <w:pPr>
        <w:rPr>
          <w:rFonts w:ascii="Calibri" w:hAnsi="Calibri" w:cs="Calibri"/>
          <w:sz w:val="22"/>
          <w:szCs w:val="22"/>
        </w:rPr>
      </w:pPr>
    </w:p>
    <w:p w14:paraId="4FC9A349" w14:textId="77777777" w:rsidR="00D9022E" w:rsidRPr="00A20976" w:rsidRDefault="00D9022E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>Maintain client wise QA checklist while executing the campaigns.</w:t>
      </w:r>
    </w:p>
    <w:p w14:paraId="0589FA52" w14:textId="77777777" w:rsidR="00D9022E" w:rsidRPr="00A20976" w:rsidRDefault="00D9022E">
      <w:pPr>
        <w:rPr>
          <w:rFonts w:ascii="Calibri" w:hAnsi="Calibri" w:cs="Calibri"/>
          <w:sz w:val="22"/>
          <w:szCs w:val="22"/>
        </w:rPr>
      </w:pPr>
    </w:p>
    <w:p w14:paraId="1954C441" w14:textId="77777777" w:rsidR="00D9022E" w:rsidRPr="00A20976" w:rsidRDefault="00D9022E">
      <w:pPr>
        <w:numPr>
          <w:ilvl w:val="0"/>
          <w:numId w:val="6"/>
        </w:numPr>
        <w:rPr>
          <w:rFonts w:ascii="Calibri" w:hAnsi="Calibri" w:cs="Calibri"/>
          <w:b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>Improving openers count by A/B testing, campaigns to non-responders, deploying campaigns to high engaging list, list segregation-based user engagement.</w:t>
      </w:r>
    </w:p>
    <w:p w14:paraId="63F9A862" w14:textId="77777777" w:rsidR="00D9022E" w:rsidRPr="00A20976" w:rsidRDefault="00D9022E">
      <w:pPr>
        <w:rPr>
          <w:rFonts w:ascii="Calibri" w:hAnsi="Calibri" w:cs="Calibri"/>
          <w:b/>
          <w:sz w:val="22"/>
          <w:szCs w:val="22"/>
        </w:rPr>
      </w:pPr>
    </w:p>
    <w:p w14:paraId="7BBDAF55" w14:textId="77777777" w:rsidR="00C361B5" w:rsidRPr="00A20976" w:rsidRDefault="00C361B5">
      <w:pPr>
        <w:rPr>
          <w:rFonts w:ascii="Calibri" w:hAnsi="Calibri" w:cs="Calibri"/>
          <w:b/>
          <w:sz w:val="22"/>
          <w:szCs w:val="22"/>
        </w:rPr>
      </w:pPr>
    </w:p>
    <w:p w14:paraId="36FC5A1F" w14:textId="77777777" w:rsidR="00D9022E" w:rsidRPr="00A20976" w:rsidRDefault="00D9022E">
      <w:pPr>
        <w:rPr>
          <w:rFonts w:ascii="Calibri" w:hAnsi="Calibri" w:cs="Calibri"/>
          <w:b/>
          <w:sz w:val="22"/>
          <w:szCs w:val="22"/>
        </w:rPr>
      </w:pPr>
      <w:r w:rsidRPr="00A20976">
        <w:rPr>
          <w:rFonts w:ascii="Calibri" w:hAnsi="Calibri" w:cs="Calibri"/>
          <w:b/>
          <w:sz w:val="22"/>
          <w:szCs w:val="22"/>
        </w:rPr>
        <w:t>Campaign Manager | Zeta Global | Oct 2016 - Feb 2019</w:t>
      </w:r>
    </w:p>
    <w:p w14:paraId="0A1A360D" w14:textId="77777777" w:rsidR="00D9022E" w:rsidRPr="00A20976" w:rsidRDefault="00D9022E">
      <w:pPr>
        <w:rPr>
          <w:rFonts w:ascii="Calibri" w:hAnsi="Calibri" w:cs="Calibri"/>
          <w:b/>
          <w:sz w:val="22"/>
          <w:szCs w:val="22"/>
        </w:rPr>
      </w:pPr>
    </w:p>
    <w:p w14:paraId="2A983B95" w14:textId="77777777" w:rsidR="00D9022E" w:rsidRPr="00A20976" w:rsidRDefault="00192380">
      <w:pPr>
        <w:numPr>
          <w:ilvl w:val="0"/>
          <w:numId w:val="6"/>
        </w:numPr>
        <w:rPr>
          <w:rFonts w:ascii="Calibri" w:hAnsi="Calibri" w:cs="Calibri"/>
          <w:b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>Handling</w:t>
      </w:r>
      <w:r w:rsidR="00D9022E" w:rsidRPr="00A20976">
        <w:rPr>
          <w:rFonts w:ascii="Calibri" w:hAnsi="Calibri" w:cs="Calibri"/>
          <w:sz w:val="22"/>
          <w:szCs w:val="22"/>
        </w:rPr>
        <w:t xml:space="preserve"> client for US region.</w:t>
      </w:r>
    </w:p>
    <w:p w14:paraId="2D329913" w14:textId="77777777" w:rsidR="00D9022E" w:rsidRPr="00A20976" w:rsidRDefault="00D9022E">
      <w:pPr>
        <w:ind w:left="-5"/>
        <w:rPr>
          <w:rFonts w:ascii="Calibri" w:hAnsi="Calibri" w:cs="Calibri"/>
          <w:b/>
          <w:sz w:val="22"/>
          <w:szCs w:val="22"/>
        </w:rPr>
      </w:pPr>
    </w:p>
    <w:p w14:paraId="09272E7F" w14:textId="77777777" w:rsidR="00D9022E" w:rsidRPr="00A20976" w:rsidRDefault="00D9022E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>On Boarded client requirements and strategies to attain revenue win such as Creative strategies-based Website performances, Inbox Placements, Warming up IP’s, throttling, Segments etc.</w:t>
      </w:r>
    </w:p>
    <w:p w14:paraId="3F2F6147" w14:textId="77777777" w:rsidR="00D9022E" w:rsidRPr="00A20976" w:rsidRDefault="00D9022E">
      <w:pPr>
        <w:ind w:left="720"/>
        <w:rPr>
          <w:rFonts w:ascii="Calibri" w:hAnsi="Calibri" w:cs="Calibri"/>
          <w:sz w:val="22"/>
          <w:szCs w:val="22"/>
        </w:rPr>
      </w:pPr>
    </w:p>
    <w:p w14:paraId="17B3C1E7" w14:textId="77777777" w:rsidR="00D9022E" w:rsidRPr="00A20976" w:rsidRDefault="00D9022E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>Worked on Migration of Client ticketing process to Zeta Smart APP.</w:t>
      </w:r>
    </w:p>
    <w:p w14:paraId="66227DFA" w14:textId="77777777" w:rsidR="00D9022E" w:rsidRPr="00A20976" w:rsidRDefault="00D9022E">
      <w:pPr>
        <w:ind w:left="720"/>
        <w:rPr>
          <w:rFonts w:ascii="Calibri" w:hAnsi="Calibri" w:cs="Calibri"/>
          <w:sz w:val="22"/>
          <w:szCs w:val="22"/>
        </w:rPr>
      </w:pPr>
    </w:p>
    <w:p w14:paraId="5447CF76" w14:textId="50B7DA71" w:rsidR="00D9022E" w:rsidRPr="00A20976" w:rsidRDefault="00D9022E">
      <w:pPr>
        <w:numPr>
          <w:ilvl w:val="0"/>
          <w:numId w:val="4"/>
        </w:numPr>
        <w:spacing w:after="1"/>
        <w:rPr>
          <w:rFonts w:ascii="Calibri" w:hAnsi="Calibri" w:cs="Calibri"/>
          <w:sz w:val="22"/>
          <w:szCs w:val="22"/>
        </w:rPr>
      </w:pPr>
      <w:r w:rsidRPr="00A20976">
        <w:rPr>
          <w:rStyle w:val="m-6650975101287681875gmail-background-details"/>
          <w:rFonts w:ascii="Calibri" w:hAnsi="Calibri" w:cs="Calibri"/>
          <w:sz w:val="22"/>
          <w:szCs w:val="22"/>
        </w:rPr>
        <w:t xml:space="preserve">Working with web development team to develop </w:t>
      </w:r>
      <w:r w:rsidR="009A6B47" w:rsidRPr="00A20976">
        <w:rPr>
          <w:rStyle w:val="m-6650975101287681875gmail-background-details"/>
          <w:rFonts w:ascii="Calibri" w:hAnsi="Calibri" w:cs="Calibri"/>
          <w:sz w:val="22"/>
          <w:szCs w:val="22"/>
        </w:rPr>
        <w:t>effective</w:t>
      </w:r>
      <w:r w:rsidRPr="00A20976">
        <w:rPr>
          <w:rStyle w:val="m-6650975101287681875gmail-background-details"/>
          <w:rFonts w:ascii="Calibri" w:hAnsi="Calibri" w:cs="Calibri"/>
          <w:sz w:val="22"/>
          <w:szCs w:val="22"/>
        </w:rPr>
        <w:t xml:space="preserve"> HTML pages and landing pages and End to End QA will be performed.</w:t>
      </w:r>
    </w:p>
    <w:p w14:paraId="61EED46E" w14:textId="77777777" w:rsidR="00D9022E" w:rsidRPr="00A20976" w:rsidRDefault="00D9022E">
      <w:pPr>
        <w:spacing w:after="1"/>
        <w:rPr>
          <w:rFonts w:ascii="Calibri" w:hAnsi="Calibri" w:cs="Calibri"/>
          <w:sz w:val="22"/>
          <w:szCs w:val="22"/>
        </w:rPr>
      </w:pPr>
    </w:p>
    <w:p w14:paraId="225875C0" w14:textId="77777777" w:rsidR="00D9022E" w:rsidRPr="00A20976" w:rsidRDefault="00D9022E">
      <w:pPr>
        <w:numPr>
          <w:ilvl w:val="0"/>
          <w:numId w:val="4"/>
        </w:numPr>
        <w:spacing w:after="1"/>
        <w:rPr>
          <w:rFonts w:ascii="Calibri" w:hAnsi="Calibri" w:cs="Calibri"/>
          <w:sz w:val="22"/>
          <w:szCs w:val="22"/>
        </w:rPr>
      </w:pPr>
      <w:r w:rsidRPr="00A20976">
        <w:rPr>
          <w:rStyle w:val="m-6650975101287681875gmail-background-details"/>
          <w:rFonts w:ascii="Calibri" w:hAnsi="Calibri" w:cs="Calibri"/>
          <w:sz w:val="22"/>
          <w:szCs w:val="22"/>
        </w:rPr>
        <w:t xml:space="preserve">Setting up the campaigns (ADHOC, Real time, Recurring Trigger, and Dynamic) based upon the client requirement. </w:t>
      </w:r>
    </w:p>
    <w:p w14:paraId="36AA0EE8" w14:textId="77777777" w:rsidR="00D9022E" w:rsidRPr="00A20976" w:rsidRDefault="00D9022E">
      <w:pPr>
        <w:spacing w:after="1"/>
        <w:ind w:left="720"/>
        <w:rPr>
          <w:rFonts w:ascii="Calibri" w:hAnsi="Calibri" w:cs="Calibri"/>
          <w:sz w:val="22"/>
          <w:szCs w:val="22"/>
        </w:rPr>
      </w:pPr>
    </w:p>
    <w:p w14:paraId="350AB10D" w14:textId="324FEAB7" w:rsidR="00D9022E" w:rsidRPr="00A20976" w:rsidRDefault="00D9022E">
      <w:pPr>
        <w:numPr>
          <w:ilvl w:val="0"/>
          <w:numId w:val="4"/>
        </w:numPr>
        <w:spacing w:after="1"/>
        <w:rPr>
          <w:rFonts w:ascii="Calibri" w:hAnsi="Calibri" w:cs="Calibri"/>
          <w:sz w:val="22"/>
          <w:szCs w:val="22"/>
        </w:rPr>
      </w:pPr>
      <w:r w:rsidRPr="00A20976">
        <w:rPr>
          <w:rStyle w:val="m-6650975101287681875gmail-background-details"/>
          <w:rFonts w:ascii="Calibri" w:hAnsi="Calibri" w:cs="Calibri"/>
          <w:sz w:val="22"/>
          <w:szCs w:val="22"/>
        </w:rPr>
        <w:t xml:space="preserve">Responsible for daily, weekly, monthly status calls to </w:t>
      </w:r>
      <w:r w:rsidR="006542F9" w:rsidRPr="00A20976">
        <w:rPr>
          <w:rStyle w:val="m-6650975101287681875gmail-background-details"/>
          <w:rFonts w:ascii="Calibri" w:hAnsi="Calibri" w:cs="Calibri"/>
          <w:sz w:val="22"/>
          <w:szCs w:val="22"/>
        </w:rPr>
        <w:t>discuss</w:t>
      </w:r>
      <w:r w:rsidRPr="00A20976">
        <w:rPr>
          <w:rStyle w:val="m-6650975101287681875gmail-background-details"/>
          <w:rFonts w:ascii="Calibri" w:hAnsi="Calibri" w:cs="Calibri"/>
          <w:sz w:val="22"/>
          <w:szCs w:val="22"/>
        </w:rPr>
        <w:t xml:space="preserve"> </w:t>
      </w:r>
      <w:r w:rsidR="009A6B47" w:rsidRPr="00A20976">
        <w:rPr>
          <w:rStyle w:val="m-6650975101287681875gmail-background-details"/>
          <w:rFonts w:ascii="Calibri" w:hAnsi="Calibri" w:cs="Calibri"/>
          <w:sz w:val="22"/>
          <w:szCs w:val="22"/>
        </w:rPr>
        <w:t>projects and</w:t>
      </w:r>
      <w:r w:rsidRPr="00A20976">
        <w:rPr>
          <w:rStyle w:val="m-6650975101287681875gmail-background-details"/>
          <w:rFonts w:ascii="Calibri" w:hAnsi="Calibri" w:cs="Calibri"/>
          <w:sz w:val="22"/>
          <w:szCs w:val="22"/>
        </w:rPr>
        <w:t xml:space="preserve"> campaign performances.</w:t>
      </w:r>
    </w:p>
    <w:p w14:paraId="7637003C" w14:textId="77777777" w:rsidR="00D9022E" w:rsidRPr="00A20976" w:rsidRDefault="00D9022E">
      <w:pPr>
        <w:spacing w:after="1"/>
        <w:ind w:left="720"/>
        <w:rPr>
          <w:rFonts w:ascii="Calibri" w:hAnsi="Calibri" w:cs="Calibri"/>
          <w:sz w:val="22"/>
          <w:szCs w:val="22"/>
        </w:rPr>
      </w:pPr>
    </w:p>
    <w:p w14:paraId="3710E6B3" w14:textId="77777777" w:rsidR="00C361B5" w:rsidRPr="00A20976" w:rsidRDefault="00C361B5">
      <w:pPr>
        <w:rPr>
          <w:rFonts w:ascii="Calibri" w:hAnsi="Calibri" w:cs="Calibri"/>
          <w:sz w:val="22"/>
          <w:szCs w:val="22"/>
        </w:rPr>
      </w:pPr>
    </w:p>
    <w:p w14:paraId="1E6F1FE5" w14:textId="77777777" w:rsidR="00D9022E" w:rsidRPr="00A20976" w:rsidRDefault="00D9022E">
      <w:pPr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  <w:r w:rsidRPr="00A20976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Sales Executive | Kairav Chemofarbe Industries Ltd | Dec 2014 - Dec 2015</w:t>
      </w:r>
    </w:p>
    <w:p w14:paraId="282756E1" w14:textId="77777777" w:rsidR="00D9022E" w:rsidRPr="00A20976" w:rsidRDefault="00D9022E">
      <w:pPr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</w:p>
    <w:p w14:paraId="083CC28B" w14:textId="77777777" w:rsidR="00D9022E" w:rsidRPr="00A20976" w:rsidRDefault="00D9022E">
      <w:pPr>
        <w:numPr>
          <w:ilvl w:val="0"/>
          <w:numId w:val="3"/>
        </w:numPr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IN"/>
        </w:rPr>
      </w:pPr>
      <w:r w:rsidRPr="00A20976">
        <w:rPr>
          <w:rFonts w:ascii="Calibri" w:hAnsi="Calibri" w:cs="Calibri"/>
          <w:bCs/>
          <w:color w:val="000000"/>
          <w:sz w:val="22"/>
          <w:szCs w:val="22"/>
          <w:shd w:val="clear" w:color="auto" w:fill="FFFFFF"/>
          <w:lang w:val="en-IN"/>
        </w:rPr>
        <w:t>To acquire new clients in the specified region/market.</w:t>
      </w:r>
    </w:p>
    <w:p w14:paraId="1E0008F1" w14:textId="77777777" w:rsidR="00D9022E" w:rsidRPr="00A20976" w:rsidRDefault="00D9022E">
      <w:pPr>
        <w:ind w:left="720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IN"/>
        </w:rPr>
      </w:pPr>
    </w:p>
    <w:p w14:paraId="0263D31B" w14:textId="77777777" w:rsidR="00D9022E" w:rsidRPr="00A20976" w:rsidRDefault="00D9022E">
      <w:pPr>
        <w:numPr>
          <w:ilvl w:val="0"/>
          <w:numId w:val="3"/>
        </w:numPr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IN"/>
        </w:rPr>
      </w:pPr>
      <w:r w:rsidRPr="00A20976">
        <w:rPr>
          <w:rFonts w:ascii="Calibri" w:hAnsi="Calibri" w:cs="Calibri"/>
          <w:bCs/>
          <w:color w:val="000000"/>
          <w:sz w:val="22"/>
          <w:szCs w:val="22"/>
          <w:shd w:val="clear" w:color="auto" w:fill="FFFFFF"/>
          <w:lang w:val="en-IN"/>
        </w:rPr>
        <w:t>Interact regularly with the clients to ensure a committed and partnership-based relationship.</w:t>
      </w:r>
    </w:p>
    <w:p w14:paraId="4AA66636" w14:textId="77777777" w:rsidR="00D9022E" w:rsidRPr="00A20976" w:rsidRDefault="00D9022E">
      <w:pPr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IN"/>
        </w:rPr>
      </w:pPr>
    </w:p>
    <w:p w14:paraId="6CABF052" w14:textId="77777777" w:rsidR="00D9022E" w:rsidRPr="00A20976" w:rsidRDefault="00D9022E">
      <w:pPr>
        <w:numPr>
          <w:ilvl w:val="0"/>
          <w:numId w:val="3"/>
        </w:numPr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IN"/>
        </w:rPr>
      </w:pPr>
      <w:r w:rsidRPr="00A20976">
        <w:rPr>
          <w:rFonts w:ascii="Calibri" w:hAnsi="Calibri" w:cs="Calibri"/>
          <w:bCs/>
          <w:color w:val="000000"/>
          <w:sz w:val="22"/>
          <w:szCs w:val="22"/>
          <w:shd w:val="clear" w:color="auto" w:fill="FFFFFF"/>
          <w:lang w:val="en-IN"/>
        </w:rPr>
        <w:lastRenderedPageBreak/>
        <w:t>Coordinating with the manufacturing facility regarding dispatch of materials as per the scheduled time.</w:t>
      </w:r>
    </w:p>
    <w:p w14:paraId="1B2F6E4E" w14:textId="77777777" w:rsidR="00D9022E" w:rsidRPr="00A20976" w:rsidRDefault="00D9022E">
      <w:pPr>
        <w:ind w:left="720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IN"/>
        </w:rPr>
      </w:pPr>
    </w:p>
    <w:p w14:paraId="05A76B33" w14:textId="77777777" w:rsidR="00D9022E" w:rsidRPr="00A20976" w:rsidRDefault="00D9022E">
      <w:pPr>
        <w:numPr>
          <w:ilvl w:val="0"/>
          <w:numId w:val="3"/>
        </w:numPr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IN"/>
        </w:rPr>
      </w:pPr>
      <w:r w:rsidRPr="00A20976">
        <w:rPr>
          <w:rFonts w:ascii="Calibri" w:hAnsi="Calibri" w:cs="Calibri"/>
          <w:bCs/>
          <w:color w:val="000000"/>
          <w:sz w:val="22"/>
          <w:szCs w:val="22"/>
          <w:shd w:val="clear" w:color="auto" w:fill="FFFFFF"/>
          <w:lang w:val="en-IN"/>
        </w:rPr>
        <w:t>Comply with Sales process and mechanism of the company to ensure Business Professionalism &amp; Integrity.</w:t>
      </w:r>
    </w:p>
    <w:p w14:paraId="02C8343C" w14:textId="77777777" w:rsidR="00C361B5" w:rsidRPr="00A20976" w:rsidRDefault="00C361B5">
      <w:pPr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IN"/>
        </w:rPr>
      </w:pPr>
    </w:p>
    <w:p w14:paraId="558897D2" w14:textId="77777777" w:rsidR="00C361B5" w:rsidRPr="00A20976" w:rsidRDefault="00C361B5">
      <w:pPr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IN"/>
        </w:rPr>
      </w:pPr>
    </w:p>
    <w:p w14:paraId="74352BB4" w14:textId="77777777" w:rsidR="00D9022E" w:rsidRPr="00A20976" w:rsidRDefault="00D9022E">
      <w:pPr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IN"/>
        </w:rPr>
      </w:pPr>
      <w:r w:rsidRPr="00A20976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Graduate Apprentice Trainee | The </w:t>
      </w:r>
      <w:proofErr w:type="spellStart"/>
      <w:r w:rsidRPr="00A20976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Sirpur</w:t>
      </w:r>
      <w:proofErr w:type="spellEnd"/>
      <w:r w:rsidRPr="00A20976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 Paper Mills Ltd | Aug 2009 - Aug 2010</w:t>
      </w:r>
    </w:p>
    <w:p w14:paraId="36DA961F" w14:textId="77777777" w:rsidR="00D9022E" w:rsidRPr="00A20976" w:rsidRDefault="00D9022E">
      <w:pPr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IN"/>
        </w:rPr>
      </w:pPr>
    </w:p>
    <w:p w14:paraId="7ABDF54E" w14:textId="77777777" w:rsidR="00D9022E" w:rsidRPr="00A20976" w:rsidRDefault="00D9022E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>Handling the plant operation by maintaining the flow rates of chemicals.</w:t>
      </w:r>
    </w:p>
    <w:p w14:paraId="6478AD91" w14:textId="77777777" w:rsidR="00D9022E" w:rsidRPr="00A20976" w:rsidRDefault="00D9022E">
      <w:pPr>
        <w:ind w:left="720"/>
        <w:rPr>
          <w:rFonts w:ascii="Calibri" w:hAnsi="Calibri" w:cs="Calibri"/>
          <w:sz w:val="22"/>
          <w:szCs w:val="22"/>
        </w:rPr>
      </w:pPr>
    </w:p>
    <w:p w14:paraId="04A773D0" w14:textId="2E0DABD8" w:rsidR="00D9022E" w:rsidRPr="00A20976" w:rsidRDefault="00D9022E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 xml:space="preserve">Responsible for </w:t>
      </w:r>
      <w:r w:rsidR="001C521E" w:rsidRPr="00A20976">
        <w:rPr>
          <w:rFonts w:ascii="Calibri" w:hAnsi="Calibri" w:cs="Calibri"/>
          <w:sz w:val="22"/>
          <w:szCs w:val="22"/>
        </w:rPr>
        <w:t xml:space="preserve">production </w:t>
      </w:r>
      <w:r w:rsidR="00A3768C" w:rsidRPr="00A20976">
        <w:rPr>
          <w:rFonts w:ascii="Calibri" w:hAnsi="Calibri" w:cs="Calibri"/>
          <w:sz w:val="22"/>
          <w:szCs w:val="22"/>
        </w:rPr>
        <w:t>daily</w:t>
      </w:r>
      <w:r w:rsidRPr="00A20976">
        <w:rPr>
          <w:rFonts w:ascii="Calibri" w:hAnsi="Calibri" w:cs="Calibri"/>
          <w:sz w:val="22"/>
          <w:szCs w:val="22"/>
        </w:rPr>
        <w:t>.</w:t>
      </w:r>
    </w:p>
    <w:p w14:paraId="2712A7C3" w14:textId="77777777" w:rsidR="00D9022E" w:rsidRPr="00A20976" w:rsidRDefault="00D9022E">
      <w:pPr>
        <w:ind w:left="720"/>
        <w:rPr>
          <w:rFonts w:ascii="Calibri" w:hAnsi="Calibri" w:cs="Calibri"/>
          <w:sz w:val="22"/>
          <w:szCs w:val="22"/>
        </w:rPr>
      </w:pPr>
    </w:p>
    <w:p w14:paraId="11BABC55" w14:textId="77777777" w:rsidR="00D9022E" w:rsidRPr="00A20976" w:rsidRDefault="00D9022E">
      <w:pPr>
        <w:numPr>
          <w:ilvl w:val="0"/>
          <w:numId w:val="7"/>
        </w:numPr>
        <w:rPr>
          <w:rFonts w:ascii="Calibri" w:hAnsi="Calibri" w:cs="Calibri"/>
          <w:b/>
          <w:bCs/>
          <w:sz w:val="22"/>
          <w:szCs w:val="22"/>
          <w:u w:val="single"/>
        </w:rPr>
      </w:pPr>
      <w:r w:rsidRPr="00A20976">
        <w:rPr>
          <w:rFonts w:ascii="Calibri" w:hAnsi="Calibri" w:cs="Calibri"/>
          <w:sz w:val="22"/>
          <w:szCs w:val="22"/>
        </w:rPr>
        <w:t>Reporting to the superiors regarding plant process.</w:t>
      </w:r>
    </w:p>
    <w:p w14:paraId="43D7D036" w14:textId="77777777" w:rsidR="00D9022E" w:rsidRPr="00A20976" w:rsidRDefault="00D9022E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495B7E75" w14:textId="77777777" w:rsidR="00D9022E" w:rsidRPr="00A20976" w:rsidRDefault="00D9022E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560F3C59" w14:textId="77777777" w:rsidR="00D9022E" w:rsidRPr="00A20976" w:rsidRDefault="00D9022E">
      <w:pPr>
        <w:rPr>
          <w:rFonts w:ascii="Calibri" w:hAnsi="Calibri" w:cs="Calibri"/>
          <w:b/>
          <w:bCs/>
          <w:sz w:val="22"/>
          <w:szCs w:val="22"/>
          <w:lang w:val="en-GB"/>
        </w:rPr>
      </w:pPr>
      <w:r w:rsidRPr="00A20976">
        <w:rPr>
          <w:rFonts w:ascii="Calibri" w:hAnsi="Calibri" w:cs="Calibri"/>
          <w:b/>
          <w:bCs/>
          <w:sz w:val="22"/>
          <w:szCs w:val="22"/>
          <w:u w:val="single"/>
        </w:rPr>
        <w:t>Educational Qualifications:</w:t>
      </w:r>
      <w:r w:rsidRPr="00A20976">
        <w:rPr>
          <w:rFonts w:ascii="Calibri" w:hAnsi="Calibri" w:cs="Calibri"/>
          <w:b/>
          <w:bCs/>
          <w:sz w:val="22"/>
          <w:szCs w:val="22"/>
          <w:u w:val="single"/>
        </w:rPr>
        <w:br/>
      </w:r>
      <w:r w:rsidRPr="00A20976">
        <w:rPr>
          <w:rFonts w:ascii="Calibri" w:hAnsi="Calibri" w:cs="Calibri"/>
          <w:b/>
          <w:bCs/>
          <w:sz w:val="22"/>
          <w:szCs w:val="22"/>
          <w:u w:val="single"/>
        </w:rPr>
        <w:br/>
      </w:r>
      <w:r w:rsidRPr="00A20976">
        <w:rPr>
          <w:rFonts w:ascii="Calibri" w:hAnsi="Calibri" w:cs="Calibri"/>
          <w:b/>
          <w:sz w:val="22"/>
          <w:szCs w:val="22"/>
          <w:lang w:val="en-GB"/>
        </w:rPr>
        <w:t>2010-2012</w:t>
      </w:r>
      <w:r w:rsidRPr="00A20976">
        <w:rPr>
          <w:rFonts w:ascii="Calibri" w:hAnsi="Calibri" w:cs="Calibri"/>
          <w:sz w:val="22"/>
          <w:szCs w:val="22"/>
          <w:lang w:val="en-GB"/>
        </w:rPr>
        <w:t xml:space="preserve">    MBA from </w:t>
      </w:r>
      <w:r w:rsidRPr="00A20976">
        <w:rPr>
          <w:rFonts w:ascii="Calibri" w:hAnsi="Calibri" w:cs="Calibri"/>
          <w:bCs/>
          <w:sz w:val="22"/>
          <w:szCs w:val="22"/>
        </w:rPr>
        <w:t xml:space="preserve">National Institute of Technology Karnataka, </w:t>
      </w:r>
      <w:proofErr w:type="spellStart"/>
      <w:r w:rsidRPr="00A20976">
        <w:rPr>
          <w:rFonts w:ascii="Calibri" w:hAnsi="Calibri" w:cs="Calibri"/>
          <w:bCs/>
          <w:sz w:val="22"/>
          <w:szCs w:val="22"/>
        </w:rPr>
        <w:t>Surathkal</w:t>
      </w:r>
      <w:proofErr w:type="spellEnd"/>
      <w:r w:rsidR="00D429B9" w:rsidRPr="00A20976">
        <w:rPr>
          <w:rFonts w:ascii="Calibri" w:hAnsi="Calibri" w:cs="Calibri"/>
          <w:bCs/>
          <w:sz w:val="22"/>
          <w:szCs w:val="22"/>
        </w:rPr>
        <w:t>.</w:t>
      </w:r>
      <w:r w:rsidRPr="00A20976">
        <w:rPr>
          <w:rFonts w:ascii="Calibri" w:hAnsi="Calibri" w:cs="Calibri"/>
          <w:bCs/>
          <w:sz w:val="22"/>
          <w:szCs w:val="22"/>
        </w:rPr>
        <w:t xml:space="preserve"> </w:t>
      </w:r>
    </w:p>
    <w:p w14:paraId="218B071D" w14:textId="77777777" w:rsidR="00D9022E" w:rsidRPr="00A20976" w:rsidRDefault="00D9022E">
      <w:pPr>
        <w:rPr>
          <w:rFonts w:ascii="Calibri" w:hAnsi="Calibri" w:cs="Calibri"/>
          <w:sz w:val="22"/>
          <w:szCs w:val="22"/>
          <w:u w:val="single"/>
        </w:rPr>
      </w:pPr>
      <w:r w:rsidRPr="00A20976">
        <w:rPr>
          <w:rFonts w:ascii="Calibri" w:hAnsi="Calibri" w:cs="Calibri"/>
          <w:b/>
          <w:bCs/>
          <w:sz w:val="22"/>
          <w:szCs w:val="22"/>
          <w:lang w:val="en-GB"/>
        </w:rPr>
        <w:t xml:space="preserve">2005-2009    </w:t>
      </w:r>
      <w:proofErr w:type="spellStart"/>
      <w:proofErr w:type="gramStart"/>
      <w:r w:rsidRPr="00A20976">
        <w:rPr>
          <w:rFonts w:ascii="Calibri" w:hAnsi="Calibri" w:cs="Calibri"/>
          <w:sz w:val="22"/>
          <w:szCs w:val="22"/>
        </w:rPr>
        <w:t>B.Tech</w:t>
      </w:r>
      <w:proofErr w:type="spellEnd"/>
      <w:proofErr w:type="gramEnd"/>
      <w:r w:rsidRPr="00A20976">
        <w:rPr>
          <w:rFonts w:ascii="Calibri" w:hAnsi="Calibri" w:cs="Calibri"/>
          <w:sz w:val="22"/>
          <w:szCs w:val="22"/>
        </w:rPr>
        <w:t xml:space="preserve"> from University College of Technology, Osmania University</w:t>
      </w:r>
      <w:r w:rsidR="00D429B9" w:rsidRPr="00A20976">
        <w:rPr>
          <w:rFonts w:ascii="Calibri" w:hAnsi="Calibri" w:cs="Calibri"/>
          <w:sz w:val="22"/>
          <w:szCs w:val="22"/>
        </w:rPr>
        <w:t>.</w:t>
      </w:r>
      <w:r w:rsidRPr="00A20976">
        <w:rPr>
          <w:rFonts w:ascii="Calibri" w:hAnsi="Calibri" w:cs="Calibri"/>
          <w:sz w:val="22"/>
          <w:szCs w:val="22"/>
        </w:rPr>
        <w:t xml:space="preserve"> </w:t>
      </w:r>
    </w:p>
    <w:p w14:paraId="6D9CA2C6" w14:textId="77777777" w:rsidR="00D9022E" w:rsidRPr="00A20976" w:rsidRDefault="00D9022E">
      <w:pPr>
        <w:rPr>
          <w:rFonts w:ascii="Calibri" w:hAnsi="Calibri" w:cs="Calibri"/>
          <w:sz w:val="22"/>
          <w:szCs w:val="22"/>
          <w:u w:val="single"/>
        </w:rPr>
      </w:pPr>
    </w:p>
    <w:p w14:paraId="2D1D6B76" w14:textId="77777777" w:rsidR="00C361B5" w:rsidRPr="00A20976" w:rsidRDefault="00C361B5">
      <w:pPr>
        <w:pStyle w:val="Heading1"/>
        <w:spacing w:line="240" w:lineRule="auto"/>
        <w:ind w:left="-5"/>
        <w:rPr>
          <w:sz w:val="22"/>
        </w:rPr>
      </w:pPr>
    </w:p>
    <w:p w14:paraId="5CB04623" w14:textId="77777777" w:rsidR="00D9022E" w:rsidRPr="00A20976" w:rsidRDefault="00D9022E">
      <w:pPr>
        <w:pStyle w:val="Heading1"/>
        <w:spacing w:line="240" w:lineRule="auto"/>
        <w:ind w:left="-5"/>
        <w:rPr>
          <w:sz w:val="22"/>
        </w:rPr>
      </w:pPr>
      <w:r w:rsidRPr="00A20976">
        <w:rPr>
          <w:sz w:val="22"/>
          <w:u w:val="single"/>
        </w:rPr>
        <w:t>Achievements:</w:t>
      </w:r>
    </w:p>
    <w:p w14:paraId="717F965C" w14:textId="77777777" w:rsidR="00D9022E" w:rsidRPr="00A20976" w:rsidRDefault="00D9022E">
      <w:pPr>
        <w:rPr>
          <w:rFonts w:ascii="Calibri" w:hAnsi="Calibri" w:cs="Calibri"/>
          <w:sz w:val="22"/>
          <w:szCs w:val="22"/>
        </w:rPr>
      </w:pPr>
    </w:p>
    <w:p w14:paraId="46B84BF8" w14:textId="77777777" w:rsidR="00D9022E" w:rsidRPr="00A20976" w:rsidRDefault="00D9022E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 xml:space="preserve">Received </w:t>
      </w:r>
      <w:r w:rsidRPr="00A20976">
        <w:rPr>
          <w:rFonts w:ascii="Calibri" w:hAnsi="Calibri" w:cs="Calibri"/>
          <w:b/>
          <w:sz w:val="22"/>
          <w:szCs w:val="22"/>
        </w:rPr>
        <w:t>On the Spot (Team) Award</w:t>
      </w:r>
      <w:r w:rsidRPr="00A20976">
        <w:rPr>
          <w:rFonts w:ascii="Calibri" w:hAnsi="Calibri" w:cs="Calibri"/>
          <w:sz w:val="22"/>
          <w:szCs w:val="22"/>
        </w:rPr>
        <w:t xml:space="preserve"> in July 2022.</w:t>
      </w:r>
    </w:p>
    <w:p w14:paraId="27474F5F" w14:textId="7F5D34FF" w:rsidR="00D9022E" w:rsidRPr="00A20976" w:rsidRDefault="00B009CF">
      <w:pPr>
        <w:numPr>
          <w:ilvl w:val="0"/>
          <w:numId w:val="8"/>
        </w:numPr>
        <w:rPr>
          <w:rFonts w:ascii="Calibri" w:hAnsi="Calibri" w:cs="Calibri"/>
          <w:b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>I received</w:t>
      </w:r>
      <w:r w:rsidR="00D9022E" w:rsidRPr="00A20976">
        <w:rPr>
          <w:rFonts w:ascii="Calibri" w:hAnsi="Calibri" w:cs="Calibri"/>
          <w:sz w:val="22"/>
          <w:szCs w:val="22"/>
        </w:rPr>
        <w:t xml:space="preserve"> a </w:t>
      </w:r>
      <w:r w:rsidR="00D9022E" w:rsidRPr="00A20976">
        <w:rPr>
          <w:rFonts w:ascii="Calibri" w:hAnsi="Calibri" w:cs="Calibri"/>
          <w:b/>
          <w:sz w:val="22"/>
          <w:szCs w:val="22"/>
        </w:rPr>
        <w:t>Certificate of Excellence</w:t>
      </w:r>
      <w:r w:rsidR="00D9022E" w:rsidRPr="00A20976">
        <w:rPr>
          <w:rFonts w:ascii="Calibri" w:hAnsi="Calibri" w:cs="Calibri"/>
          <w:sz w:val="22"/>
          <w:szCs w:val="22"/>
        </w:rPr>
        <w:t xml:space="preserve"> in May 2020.</w:t>
      </w:r>
    </w:p>
    <w:p w14:paraId="75BCC706" w14:textId="34A5A315" w:rsidR="00D9022E" w:rsidRPr="00A20976" w:rsidRDefault="00D9022E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b/>
          <w:sz w:val="22"/>
          <w:szCs w:val="22"/>
        </w:rPr>
        <w:t>Best Employee</w:t>
      </w:r>
      <w:r w:rsidRPr="00A20976">
        <w:rPr>
          <w:rFonts w:ascii="Calibri" w:hAnsi="Calibri" w:cs="Calibri"/>
          <w:sz w:val="22"/>
          <w:szCs w:val="22"/>
        </w:rPr>
        <w:t xml:space="preserve"> for the month </w:t>
      </w:r>
      <w:r w:rsidR="00D67B29" w:rsidRPr="00A20976">
        <w:rPr>
          <w:rFonts w:ascii="Calibri" w:hAnsi="Calibri" w:cs="Calibri"/>
          <w:sz w:val="22"/>
          <w:szCs w:val="22"/>
        </w:rPr>
        <w:t>of</w:t>
      </w:r>
      <w:r w:rsidRPr="00A20976">
        <w:rPr>
          <w:rFonts w:ascii="Calibri" w:hAnsi="Calibri" w:cs="Calibri"/>
          <w:sz w:val="22"/>
          <w:szCs w:val="22"/>
        </w:rPr>
        <w:t xml:space="preserve"> December 2018</w:t>
      </w:r>
      <w:r w:rsidR="00AB11F4" w:rsidRPr="00A20976">
        <w:rPr>
          <w:rFonts w:ascii="Calibri" w:hAnsi="Calibri" w:cs="Calibri"/>
          <w:sz w:val="22"/>
          <w:szCs w:val="22"/>
        </w:rPr>
        <w:t xml:space="preserve"> </w:t>
      </w:r>
      <w:r w:rsidRPr="00A20976">
        <w:rPr>
          <w:rFonts w:ascii="Calibri" w:hAnsi="Calibri" w:cs="Calibri"/>
          <w:sz w:val="22"/>
          <w:szCs w:val="22"/>
        </w:rPr>
        <w:t>(Assessment-Globally).</w:t>
      </w:r>
    </w:p>
    <w:p w14:paraId="662C3760" w14:textId="6EB2E1CF" w:rsidR="00D9022E" w:rsidRPr="00A20976" w:rsidRDefault="00B009CF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>I received</w:t>
      </w:r>
      <w:r w:rsidR="00D9022E" w:rsidRPr="00A20976">
        <w:rPr>
          <w:rFonts w:ascii="Calibri" w:hAnsi="Calibri" w:cs="Calibri"/>
          <w:sz w:val="22"/>
          <w:szCs w:val="22"/>
        </w:rPr>
        <w:t xml:space="preserve"> </w:t>
      </w:r>
      <w:r w:rsidR="00D67B29" w:rsidRPr="00A20976">
        <w:rPr>
          <w:rFonts w:ascii="Calibri" w:hAnsi="Calibri" w:cs="Calibri"/>
          <w:sz w:val="22"/>
          <w:szCs w:val="22"/>
        </w:rPr>
        <w:t>the title</w:t>
      </w:r>
      <w:r w:rsidR="00D9022E" w:rsidRPr="00A20976">
        <w:rPr>
          <w:rFonts w:ascii="Calibri" w:hAnsi="Calibri" w:cs="Calibri"/>
          <w:sz w:val="22"/>
          <w:szCs w:val="22"/>
        </w:rPr>
        <w:t xml:space="preserve"> of </w:t>
      </w:r>
      <w:r w:rsidR="00D9022E" w:rsidRPr="00A20976">
        <w:rPr>
          <w:rFonts w:ascii="Calibri" w:hAnsi="Calibri" w:cs="Calibri"/>
          <w:b/>
          <w:sz w:val="22"/>
          <w:szCs w:val="22"/>
        </w:rPr>
        <w:t xml:space="preserve">Star Performer </w:t>
      </w:r>
      <w:r w:rsidR="00D9022E" w:rsidRPr="00A20976">
        <w:rPr>
          <w:rFonts w:ascii="Calibri" w:hAnsi="Calibri" w:cs="Calibri"/>
          <w:sz w:val="22"/>
          <w:szCs w:val="22"/>
        </w:rPr>
        <w:t>for Q1 -2018.</w:t>
      </w:r>
    </w:p>
    <w:p w14:paraId="49554401" w14:textId="57122526" w:rsidR="00D9022E" w:rsidRPr="00A20976" w:rsidRDefault="00B009CF">
      <w:pPr>
        <w:numPr>
          <w:ilvl w:val="0"/>
          <w:numId w:val="8"/>
        </w:numPr>
        <w:spacing w:after="4"/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>I received</w:t>
      </w:r>
      <w:r w:rsidR="00D9022E" w:rsidRPr="00A20976">
        <w:rPr>
          <w:rFonts w:ascii="Calibri" w:hAnsi="Calibri" w:cs="Calibri"/>
          <w:sz w:val="22"/>
          <w:szCs w:val="22"/>
        </w:rPr>
        <w:t xml:space="preserve"> a </w:t>
      </w:r>
      <w:r w:rsidR="00D9022E" w:rsidRPr="00A20976">
        <w:rPr>
          <w:rFonts w:ascii="Calibri" w:hAnsi="Calibri" w:cs="Calibri"/>
          <w:b/>
          <w:sz w:val="22"/>
          <w:szCs w:val="22"/>
        </w:rPr>
        <w:t>Reward</w:t>
      </w:r>
      <w:r w:rsidR="00D9022E" w:rsidRPr="00A20976">
        <w:rPr>
          <w:rFonts w:ascii="Calibri" w:hAnsi="Calibri" w:cs="Calibri"/>
          <w:sz w:val="22"/>
          <w:szCs w:val="22"/>
        </w:rPr>
        <w:t xml:space="preserve"> for the month </w:t>
      </w:r>
      <w:r w:rsidR="00D67B29" w:rsidRPr="00A20976">
        <w:rPr>
          <w:rFonts w:ascii="Calibri" w:hAnsi="Calibri" w:cs="Calibri"/>
          <w:sz w:val="22"/>
          <w:szCs w:val="22"/>
        </w:rPr>
        <w:t>of</w:t>
      </w:r>
      <w:r w:rsidR="00D9022E" w:rsidRPr="00A20976">
        <w:rPr>
          <w:rFonts w:ascii="Calibri" w:hAnsi="Calibri" w:cs="Calibri"/>
          <w:sz w:val="22"/>
          <w:szCs w:val="22"/>
        </w:rPr>
        <w:t xml:space="preserve"> December 2017.</w:t>
      </w:r>
    </w:p>
    <w:p w14:paraId="671EA3F1" w14:textId="77777777" w:rsidR="00D9022E" w:rsidRPr="00A20976" w:rsidRDefault="00D9022E">
      <w:pPr>
        <w:spacing w:after="4"/>
        <w:ind w:left="720"/>
        <w:rPr>
          <w:rFonts w:ascii="Calibri" w:hAnsi="Calibri" w:cs="Calibri"/>
          <w:sz w:val="22"/>
          <w:szCs w:val="22"/>
        </w:rPr>
      </w:pPr>
    </w:p>
    <w:p w14:paraId="1D843CA1" w14:textId="77777777" w:rsidR="00D9022E" w:rsidRPr="00A20976" w:rsidRDefault="00D9022E">
      <w:pPr>
        <w:pStyle w:val="Heading1"/>
        <w:spacing w:line="240" w:lineRule="auto"/>
        <w:ind w:left="-5"/>
        <w:rPr>
          <w:sz w:val="22"/>
          <w:u w:val="single"/>
        </w:rPr>
      </w:pPr>
    </w:p>
    <w:p w14:paraId="7516AB6D" w14:textId="77777777" w:rsidR="00D9022E" w:rsidRPr="00A20976" w:rsidRDefault="00D9022E">
      <w:pPr>
        <w:pStyle w:val="Heading1"/>
        <w:spacing w:line="240" w:lineRule="auto"/>
        <w:ind w:left="-5"/>
        <w:rPr>
          <w:sz w:val="22"/>
        </w:rPr>
      </w:pPr>
      <w:r w:rsidRPr="00A20976">
        <w:rPr>
          <w:sz w:val="22"/>
          <w:u w:val="single"/>
        </w:rPr>
        <w:t>Certifications:</w:t>
      </w:r>
    </w:p>
    <w:p w14:paraId="01BB649F" w14:textId="77777777" w:rsidR="00D9022E" w:rsidRPr="00A20976" w:rsidRDefault="00D9022E">
      <w:pPr>
        <w:rPr>
          <w:rFonts w:ascii="Calibri" w:hAnsi="Calibri" w:cs="Calibri"/>
          <w:sz w:val="22"/>
          <w:szCs w:val="22"/>
        </w:rPr>
      </w:pPr>
    </w:p>
    <w:p w14:paraId="0D0FCA28" w14:textId="72D5E0C4" w:rsidR="00D9022E" w:rsidRPr="00A20976" w:rsidRDefault="00D9022E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>Certified Salesforce Marketing Cloud Email Specialist.</w:t>
      </w:r>
    </w:p>
    <w:p w14:paraId="6D419561" w14:textId="4F83173F" w:rsidR="00AB11F4" w:rsidRPr="00A20976" w:rsidRDefault="00AB11F4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>Certified Salesforce Marketing Cloud Administrator.</w:t>
      </w:r>
    </w:p>
    <w:p w14:paraId="236CFC7B" w14:textId="5A6B3A19" w:rsidR="00AB11F4" w:rsidRPr="00A20976" w:rsidRDefault="00AB11F4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>Certified Salesforce AI Associate.</w:t>
      </w:r>
    </w:p>
    <w:p w14:paraId="549073FE" w14:textId="70C83D05" w:rsidR="00AB11F4" w:rsidRPr="00A20976" w:rsidRDefault="00AB11F4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>Certified Salesforce AI Specialist.</w:t>
      </w:r>
    </w:p>
    <w:p w14:paraId="31CB2252" w14:textId="685C4A7C" w:rsidR="00D9022E" w:rsidRPr="00A20976" w:rsidRDefault="00D9022E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A20976">
        <w:rPr>
          <w:rFonts w:ascii="Calibri" w:hAnsi="Calibri" w:cs="Calibri"/>
          <w:sz w:val="22"/>
          <w:szCs w:val="22"/>
        </w:rPr>
        <w:t>Certified Level 1 Harmony Email Specialist.</w:t>
      </w:r>
    </w:p>
    <w:p w14:paraId="58F080B1" w14:textId="77777777" w:rsidR="00D9022E" w:rsidRPr="00A20976" w:rsidRDefault="00D9022E">
      <w:pPr>
        <w:spacing w:after="4"/>
        <w:ind w:left="720"/>
        <w:rPr>
          <w:rFonts w:ascii="Calibri" w:hAnsi="Calibri" w:cs="Calibri"/>
          <w:sz w:val="22"/>
          <w:szCs w:val="22"/>
        </w:rPr>
      </w:pPr>
    </w:p>
    <w:p w14:paraId="1D85D9E3" w14:textId="77777777" w:rsidR="00D9022E" w:rsidRPr="00A20976" w:rsidRDefault="00D9022E">
      <w:pPr>
        <w:spacing w:after="21"/>
        <w:ind w:right="388"/>
        <w:rPr>
          <w:rFonts w:ascii="Calibri" w:hAnsi="Calibri" w:cs="Calibri"/>
          <w:b/>
          <w:sz w:val="22"/>
          <w:szCs w:val="22"/>
          <w:u w:val="single"/>
        </w:rPr>
      </w:pPr>
    </w:p>
    <w:p w14:paraId="33049183" w14:textId="77777777" w:rsidR="00D9022E" w:rsidRPr="00A20976" w:rsidRDefault="00D9022E">
      <w:pPr>
        <w:spacing w:after="21"/>
        <w:ind w:right="388"/>
        <w:rPr>
          <w:rFonts w:ascii="Calibri" w:hAnsi="Calibri" w:cs="Calibri"/>
          <w:b/>
          <w:sz w:val="22"/>
          <w:szCs w:val="22"/>
        </w:rPr>
      </w:pPr>
      <w:r w:rsidRPr="00A20976">
        <w:rPr>
          <w:rFonts w:ascii="Calibri" w:hAnsi="Calibri" w:cs="Calibri"/>
          <w:b/>
          <w:sz w:val="22"/>
          <w:szCs w:val="22"/>
          <w:u w:val="single"/>
        </w:rPr>
        <w:t>Personal Strengths:</w:t>
      </w:r>
    </w:p>
    <w:p w14:paraId="514F2355" w14:textId="77777777" w:rsidR="00D9022E" w:rsidRPr="00A20976" w:rsidRDefault="00D9022E">
      <w:pPr>
        <w:spacing w:after="21"/>
        <w:ind w:right="388"/>
        <w:rPr>
          <w:rFonts w:ascii="Calibri" w:hAnsi="Calibri" w:cs="Calibri"/>
          <w:b/>
          <w:sz w:val="22"/>
          <w:szCs w:val="22"/>
        </w:rPr>
      </w:pPr>
    </w:p>
    <w:p w14:paraId="640B5E6D" w14:textId="77777777" w:rsidR="00D9022E" w:rsidRPr="00A20976" w:rsidRDefault="00D9022E">
      <w:pPr>
        <w:numPr>
          <w:ilvl w:val="0"/>
          <w:numId w:val="2"/>
        </w:numPr>
        <w:spacing w:after="21"/>
        <w:ind w:right="388"/>
        <w:rPr>
          <w:rFonts w:ascii="Calibri" w:hAnsi="Calibri" w:cs="Calibri"/>
          <w:color w:val="333333"/>
          <w:sz w:val="22"/>
          <w:szCs w:val="22"/>
        </w:rPr>
      </w:pPr>
      <w:r w:rsidRPr="00A20976">
        <w:rPr>
          <w:rFonts w:ascii="Calibri" w:hAnsi="Calibri" w:cs="Calibri"/>
          <w:color w:val="333333"/>
          <w:sz w:val="22"/>
          <w:szCs w:val="22"/>
        </w:rPr>
        <w:t xml:space="preserve">Good presentation, communication and </w:t>
      </w:r>
      <w:r w:rsidR="006542F9" w:rsidRPr="00A20976">
        <w:rPr>
          <w:rFonts w:ascii="Calibri" w:hAnsi="Calibri" w:cs="Calibri"/>
          <w:color w:val="333333"/>
          <w:sz w:val="22"/>
          <w:szCs w:val="22"/>
        </w:rPr>
        <w:t>interpersonal</w:t>
      </w:r>
      <w:r w:rsidRPr="00A20976">
        <w:rPr>
          <w:rFonts w:ascii="Calibri" w:hAnsi="Calibri" w:cs="Calibri"/>
          <w:color w:val="333333"/>
          <w:sz w:val="22"/>
          <w:szCs w:val="22"/>
        </w:rPr>
        <w:t xml:space="preserve"> skills. </w:t>
      </w:r>
    </w:p>
    <w:p w14:paraId="233260AE" w14:textId="6A9B5DB7" w:rsidR="00D9022E" w:rsidRPr="00A20976" w:rsidRDefault="00D9022E">
      <w:pPr>
        <w:numPr>
          <w:ilvl w:val="0"/>
          <w:numId w:val="2"/>
        </w:numPr>
        <w:spacing w:after="21"/>
        <w:ind w:right="388"/>
        <w:rPr>
          <w:rFonts w:ascii="Calibri" w:hAnsi="Calibri" w:cs="Calibri"/>
          <w:color w:val="333333"/>
          <w:sz w:val="22"/>
          <w:szCs w:val="22"/>
        </w:rPr>
      </w:pPr>
      <w:r w:rsidRPr="00A20976">
        <w:rPr>
          <w:rFonts w:ascii="Calibri" w:hAnsi="Calibri" w:cs="Calibri"/>
          <w:color w:val="333333"/>
          <w:sz w:val="22"/>
          <w:szCs w:val="22"/>
        </w:rPr>
        <w:t>A</w:t>
      </w:r>
      <w:r w:rsidR="00D306AD">
        <w:rPr>
          <w:rFonts w:ascii="Calibri" w:hAnsi="Calibri" w:cs="Calibri"/>
          <w:color w:val="333333"/>
          <w:sz w:val="22"/>
          <w:szCs w:val="22"/>
        </w:rPr>
        <w:t>bility</w:t>
      </w:r>
      <w:r w:rsidRPr="00A20976">
        <w:rPr>
          <w:rFonts w:ascii="Calibri" w:hAnsi="Calibri" w:cs="Calibri"/>
          <w:color w:val="333333"/>
          <w:sz w:val="22"/>
          <w:szCs w:val="22"/>
        </w:rPr>
        <w:t xml:space="preserve"> to work independently, also to integrate into and work in teams. </w:t>
      </w:r>
    </w:p>
    <w:p w14:paraId="25643823" w14:textId="77777777" w:rsidR="001A5D25" w:rsidRPr="001A5D25" w:rsidRDefault="00D9022E" w:rsidP="001A5D25">
      <w:pPr>
        <w:pStyle w:val="ListParagraph"/>
        <w:numPr>
          <w:ilvl w:val="0"/>
          <w:numId w:val="2"/>
        </w:numPr>
        <w:rPr>
          <w:rFonts w:eastAsia="Times New Roman"/>
          <w:color w:val="333333"/>
        </w:rPr>
      </w:pPr>
      <w:r w:rsidRPr="001A5D25">
        <w:rPr>
          <w:color w:val="333333"/>
        </w:rPr>
        <w:t xml:space="preserve">Good leadership skills and patience. </w:t>
      </w:r>
      <w:r w:rsidR="001A5D25" w:rsidRPr="001A5D25">
        <w:rPr>
          <w:rFonts w:eastAsia="Times New Roman"/>
          <w:color w:val="333333"/>
        </w:rPr>
        <w:t>Have a steep learning curve.</w:t>
      </w:r>
    </w:p>
    <w:p w14:paraId="3D373B11" w14:textId="77777777" w:rsidR="001A5D25" w:rsidRPr="001A5D25" w:rsidRDefault="00D9022E" w:rsidP="001A5D25">
      <w:pPr>
        <w:numPr>
          <w:ilvl w:val="0"/>
          <w:numId w:val="2"/>
        </w:numPr>
        <w:spacing w:after="21"/>
        <w:ind w:right="388"/>
        <w:rPr>
          <w:rFonts w:ascii="Calibri" w:hAnsi="Calibri" w:cs="Calibri"/>
          <w:color w:val="333333"/>
          <w:sz w:val="22"/>
          <w:szCs w:val="22"/>
        </w:rPr>
      </w:pPr>
      <w:r w:rsidRPr="001A5D25">
        <w:rPr>
          <w:rFonts w:ascii="Calibri" w:hAnsi="Calibri" w:cs="Calibri"/>
          <w:color w:val="333333"/>
          <w:sz w:val="22"/>
          <w:szCs w:val="22"/>
        </w:rPr>
        <w:t xml:space="preserve">Proficiency to work under pressure and extend arm to help. </w:t>
      </w:r>
    </w:p>
    <w:sectPr w:rsidR="001A5D25" w:rsidRPr="001A5D25">
      <w:pgSz w:w="12240" w:h="15840"/>
      <w:pgMar w:top="1260" w:right="1440" w:bottom="1260" w:left="144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singleLevel"/>
    <w:tmpl w:val="00000003"/>
    <w:name w:val="WW8Num1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00"/>
        <w:sz w:val="22"/>
        <w:szCs w:val="22"/>
        <w:shd w:val="clear" w:color="auto" w:fill="FFFFFF"/>
        <w:lang w:val="en-IN"/>
      </w:rPr>
    </w:lvl>
  </w:abstractNum>
  <w:abstractNum w:abstractNumId="3" w15:restartNumberingAfterBreak="0">
    <w:nsid w:val="00000004"/>
    <w:multiLevelType w:val="singleLevel"/>
    <w:tmpl w:val="00000004"/>
    <w:name w:val="WW8Num1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4" w15:restartNumberingAfterBreak="0">
    <w:nsid w:val="00000005"/>
    <w:multiLevelType w:val="singleLevel"/>
    <w:tmpl w:val="00000005"/>
    <w:name w:val="WW8Num15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5" w15:restartNumberingAfterBreak="0">
    <w:nsid w:val="00000006"/>
    <w:multiLevelType w:val="singleLevel"/>
    <w:tmpl w:val="00000006"/>
    <w:name w:val="WW8Num20"/>
    <w:lvl w:ilvl="0">
      <w:start w:val="1"/>
      <w:numFmt w:val="bullet"/>
      <w:lvlText w:val=""/>
      <w:lvlJc w:val="left"/>
      <w:pPr>
        <w:tabs>
          <w:tab w:val="num" w:pos="0"/>
        </w:tabs>
        <w:ind w:left="715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6" w15:restartNumberingAfterBreak="0">
    <w:nsid w:val="00000007"/>
    <w:multiLevelType w:val="singleLevel"/>
    <w:tmpl w:val="00000007"/>
    <w:name w:val="WW8Num2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00"/>
        <w:shd w:val="clear" w:color="auto" w:fill="FFFFFF"/>
        <w:lang w:val="en-IN"/>
      </w:rPr>
    </w:lvl>
  </w:abstractNum>
  <w:abstractNum w:abstractNumId="7" w15:restartNumberingAfterBreak="0">
    <w:nsid w:val="00000008"/>
    <w:multiLevelType w:val="singleLevel"/>
    <w:tmpl w:val="00000008"/>
    <w:name w:val="WW8Num26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8" w15:restartNumberingAfterBreak="0">
    <w:nsid w:val="08CE64E8"/>
    <w:multiLevelType w:val="hybridMultilevel"/>
    <w:tmpl w:val="B614B74E"/>
    <w:lvl w:ilvl="0" w:tplc="41E44EC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875C2"/>
    <w:multiLevelType w:val="hybridMultilevel"/>
    <w:tmpl w:val="A9361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A0577"/>
    <w:multiLevelType w:val="hybridMultilevel"/>
    <w:tmpl w:val="A254F8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D75A8F"/>
    <w:multiLevelType w:val="hybridMultilevel"/>
    <w:tmpl w:val="877ABEC4"/>
    <w:lvl w:ilvl="0" w:tplc="042C613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950DB"/>
    <w:multiLevelType w:val="hybridMultilevel"/>
    <w:tmpl w:val="69A07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8224B"/>
    <w:multiLevelType w:val="hybridMultilevel"/>
    <w:tmpl w:val="AAD65B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A6671"/>
    <w:multiLevelType w:val="hybridMultilevel"/>
    <w:tmpl w:val="B5CE39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828078">
    <w:abstractNumId w:val="0"/>
  </w:num>
  <w:num w:numId="2" w16cid:durableId="1787962107">
    <w:abstractNumId w:val="1"/>
  </w:num>
  <w:num w:numId="3" w16cid:durableId="573970911">
    <w:abstractNumId w:val="2"/>
  </w:num>
  <w:num w:numId="4" w16cid:durableId="1144472223">
    <w:abstractNumId w:val="3"/>
  </w:num>
  <w:num w:numId="5" w16cid:durableId="232737089">
    <w:abstractNumId w:val="4"/>
  </w:num>
  <w:num w:numId="6" w16cid:durableId="396785714">
    <w:abstractNumId w:val="5"/>
  </w:num>
  <w:num w:numId="7" w16cid:durableId="1495490419">
    <w:abstractNumId w:val="6"/>
  </w:num>
  <w:num w:numId="8" w16cid:durableId="83839278">
    <w:abstractNumId w:val="7"/>
  </w:num>
  <w:num w:numId="9" w16cid:durableId="470174467">
    <w:abstractNumId w:val="14"/>
  </w:num>
  <w:num w:numId="10" w16cid:durableId="1838494941">
    <w:abstractNumId w:val="8"/>
  </w:num>
  <w:num w:numId="11" w16cid:durableId="1030379230">
    <w:abstractNumId w:val="13"/>
  </w:num>
  <w:num w:numId="12" w16cid:durableId="1023283716">
    <w:abstractNumId w:val="12"/>
  </w:num>
  <w:num w:numId="13" w16cid:durableId="1346900101">
    <w:abstractNumId w:val="9"/>
  </w:num>
  <w:num w:numId="14" w16cid:durableId="1582526153">
    <w:abstractNumId w:val="11"/>
  </w:num>
  <w:num w:numId="15" w16cid:durableId="11580372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A7"/>
    <w:rsid w:val="00003DE5"/>
    <w:rsid w:val="000413EF"/>
    <w:rsid w:val="0006271B"/>
    <w:rsid w:val="00087F64"/>
    <w:rsid w:val="000B3191"/>
    <w:rsid w:val="000C249C"/>
    <w:rsid w:val="00104746"/>
    <w:rsid w:val="00136E53"/>
    <w:rsid w:val="00147A92"/>
    <w:rsid w:val="00174A2F"/>
    <w:rsid w:val="00192380"/>
    <w:rsid w:val="001A5D25"/>
    <w:rsid w:val="001C521E"/>
    <w:rsid w:val="002423FF"/>
    <w:rsid w:val="002E7512"/>
    <w:rsid w:val="00303108"/>
    <w:rsid w:val="003076D0"/>
    <w:rsid w:val="003A2716"/>
    <w:rsid w:val="003D567A"/>
    <w:rsid w:val="004308D1"/>
    <w:rsid w:val="0052003A"/>
    <w:rsid w:val="00525D6F"/>
    <w:rsid w:val="00532B0F"/>
    <w:rsid w:val="005509C1"/>
    <w:rsid w:val="005C77EA"/>
    <w:rsid w:val="005E0B17"/>
    <w:rsid w:val="006542F9"/>
    <w:rsid w:val="006745FE"/>
    <w:rsid w:val="006E664E"/>
    <w:rsid w:val="006E7523"/>
    <w:rsid w:val="007208C3"/>
    <w:rsid w:val="00720A28"/>
    <w:rsid w:val="00736DE8"/>
    <w:rsid w:val="007460B8"/>
    <w:rsid w:val="007858ED"/>
    <w:rsid w:val="00805AA2"/>
    <w:rsid w:val="00807F06"/>
    <w:rsid w:val="00894F18"/>
    <w:rsid w:val="008D082D"/>
    <w:rsid w:val="00921B50"/>
    <w:rsid w:val="00931953"/>
    <w:rsid w:val="00945622"/>
    <w:rsid w:val="00950EEE"/>
    <w:rsid w:val="00952ECC"/>
    <w:rsid w:val="0096200C"/>
    <w:rsid w:val="009A6B47"/>
    <w:rsid w:val="00A20976"/>
    <w:rsid w:val="00A352CD"/>
    <w:rsid w:val="00A3768C"/>
    <w:rsid w:val="00A57059"/>
    <w:rsid w:val="00A57C30"/>
    <w:rsid w:val="00A76F72"/>
    <w:rsid w:val="00AB11F4"/>
    <w:rsid w:val="00AF1949"/>
    <w:rsid w:val="00B007B1"/>
    <w:rsid w:val="00B009CF"/>
    <w:rsid w:val="00B739D6"/>
    <w:rsid w:val="00B81AE7"/>
    <w:rsid w:val="00C00F84"/>
    <w:rsid w:val="00C361B5"/>
    <w:rsid w:val="00C90278"/>
    <w:rsid w:val="00CF5B4C"/>
    <w:rsid w:val="00D011DA"/>
    <w:rsid w:val="00D306AD"/>
    <w:rsid w:val="00D35C12"/>
    <w:rsid w:val="00D429B9"/>
    <w:rsid w:val="00D513EF"/>
    <w:rsid w:val="00D63193"/>
    <w:rsid w:val="00D67B29"/>
    <w:rsid w:val="00D9022E"/>
    <w:rsid w:val="00DF22A7"/>
    <w:rsid w:val="00DF6E48"/>
    <w:rsid w:val="00E6288B"/>
    <w:rsid w:val="00E847CD"/>
    <w:rsid w:val="00EB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6E47BF3"/>
  <w15:chartTrackingRefBased/>
  <w15:docId w15:val="{4855FC4E-3A45-42AE-BEB0-6B60CEE8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3FF"/>
    <w:pPr>
      <w:suppressAutoHyphens/>
    </w:pPr>
    <w:rPr>
      <w:sz w:val="24"/>
      <w:szCs w:val="24"/>
      <w:lang w:eastAsia="ar-SA"/>
    </w:rPr>
  </w:style>
  <w:style w:type="paragraph" w:styleId="Heading1">
    <w:name w:val="heading 1"/>
    <w:next w:val="Normal"/>
    <w:qFormat/>
    <w:pPr>
      <w:keepNext/>
      <w:keepLines/>
      <w:numPr>
        <w:numId w:val="1"/>
      </w:numPr>
      <w:suppressAutoHyphens/>
      <w:spacing w:after="3" w:line="264" w:lineRule="auto"/>
      <w:ind w:left="10" w:hanging="10"/>
      <w:outlineLvl w:val="0"/>
    </w:pPr>
    <w:rPr>
      <w:rFonts w:ascii="Calibri" w:eastAsia="Calibri" w:hAnsi="Calibri" w:cs="Calibri"/>
      <w:b/>
      <w:color w:val="000000"/>
      <w:sz w:val="24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Wingdings" w:hAnsi="Wingdings" w:cs="Wingdings" w:hint="default"/>
      <w:color w:val="000000"/>
      <w:sz w:val="22"/>
      <w:szCs w:val="22"/>
      <w:shd w:val="clear" w:color="auto" w:fill="FFFFFF"/>
      <w:lang w:val="en-IN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Wingdings" w:hAnsi="Wingdings" w:cs="Wingdings" w:hint="default"/>
      <w:sz w:val="22"/>
      <w:szCs w:val="22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Wingdings" w:hAnsi="Wingdings" w:cs="Wingdings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Wingdings" w:hAnsi="Wingdings" w:cs="Wingdings" w:hint="default"/>
      <w:sz w:val="22"/>
      <w:szCs w:val="22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Wingdings" w:hAnsi="Wingdings" w:cs="Wingdings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Wingdings" w:hAnsi="Wingdings" w:cs="Wingdings" w:hint="default"/>
      <w:sz w:val="22"/>
      <w:szCs w:val="22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Wingdings" w:hAnsi="Wingdings" w:cs="Wingdings" w:hint="default"/>
      <w:color w:val="000000"/>
      <w:shd w:val="clear" w:color="auto" w:fill="FFFFFF"/>
      <w:lang w:val="en-IN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Wingdings" w:hAnsi="Wingdings" w:cs="Wingdings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Wingdings" w:hAnsi="Wingdings" w:cs="Wingdings" w:hint="default"/>
      <w:sz w:val="22"/>
      <w:szCs w:val="22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ascii="Wingdings" w:hAnsi="Wingdings" w:cs="Wingdings" w:hint="default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3">
    <w:name w:val="WW8Num29z3"/>
    <w:rPr>
      <w:rFonts w:ascii="Symbol" w:hAnsi="Symbol" w:cs="Symbol" w:hint="default"/>
    </w:rPr>
  </w:style>
  <w:style w:type="character" w:customStyle="1" w:styleId="WW8Num30z0">
    <w:name w:val="WW8Num30z0"/>
    <w:rPr>
      <w:rFonts w:ascii="Wingdings" w:hAnsi="Wingdings" w:cs="Wingdings"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Symbol" w:hAnsi="Symbol" w:cs="Symbol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2z0">
    <w:name w:val="WW8Num32z0"/>
    <w:rPr>
      <w:rFonts w:ascii="Wingdings" w:hAnsi="Wingdings" w:cs="Wingdings" w:hint="default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3">
    <w:name w:val="WW8Num32z3"/>
    <w:rPr>
      <w:rFonts w:ascii="Symbol" w:hAnsi="Symbol" w:cs="Symbol" w:hint="default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styleId="Emphasis">
    <w:name w:val="Emphasis"/>
    <w:qFormat/>
    <w:rPr>
      <w:i/>
      <w:iCs/>
    </w:rPr>
  </w:style>
  <w:style w:type="character" w:customStyle="1" w:styleId="HeaderChar">
    <w:name w:val="Header Char"/>
    <w:rPr>
      <w:sz w:val="24"/>
      <w:szCs w:val="24"/>
      <w:lang w:val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Heading1Char">
    <w:name w:val="Heading 1 Char"/>
    <w:rPr>
      <w:rFonts w:ascii="Calibri" w:eastAsia="Calibri" w:hAnsi="Calibri" w:cs="Calibri"/>
      <w:b/>
      <w:color w:val="000000"/>
      <w:sz w:val="24"/>
      <w:szCs w:val="22"/>
      <w:lang w:val="en-US" w:eastAsia="ar-SA" w:bidi="ar-SA"/>
    </w:rPr>
  </w:style>
  <w:style w:type="character" w:customStyle="1" w:styleId="m-6650975101287681875gmail-background-details">
    <w:name w:val="m_-6650975101287681875gmail-background-details"/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NormalWeb">
    <w:name w:val="Normal (Web)"/>
    <w:basedOn w:val="Normal"/>
    <w:pPr>
      <w:spacing w:before="280" w:after="28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  <w:lang w:val="x-none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1"/>
    <w:qFormat/>
    <w:pPr>
      <w:spacing w:after="4" w:line="266" w:lineRule="auto"/>
      <w:ind w:left="720" w:hanging="10"/>
    </w:pPr>
    <w:rPr>
      <w:rFonts w:ascii="Calibri" w:eastAsia="Calibri" w:hAnsi="Calibri" w:cs="Calibri"/>
      <w:color w:val="000000"/>
      <w:sz w:val="22"/>
      <w:szCs w:val="22"/>
    </w:rPr>
  </w:style>
  <w:style w:type="paragraph" w:customStyle="1" w:styleId="Normal10pt">
    <w:name w:val="Normal + 10 pt"/>
    <w:basedOn w:val="Normal"/>
    <w:pPr>
      <w:widowControl w:val="0"/>
      <w:autoSpaceDE w:val="0"/>
    </w:pPr>
    <w:rPr>
      <w:rFonts w:ascii="Verdana" w:hAnsi="Verdana" w:cs="Verdana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B3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mdsamdanihussa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6860</CharactersWithSpaces>
  <SharedDoc>false</SharedDoc>
  <HLinks>
    <vt:vector size="12" baseType="variant">
      <vt:variant>
        <vt:i4>2031701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http://www.linkedin.com/in/shiva-rama-krishna-mandhala-571a10110/</vt:lpwstr>
      </vt:variant>
      <vt:variant>
        <vt:lpwstr/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>shivaram.ouct@gmail.com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Manohar</dc:creator>
  <cp:keywords/>
  <cp:lastModifiedBy>Tathireddy Jagadeeshwar Reddy</cp:lastModifiedBy>
  <cp:revision>2</cp:revision>
  <cp:lastPrinted>2013-11-08T06:10:00Z</cp:lastPrinted>
  <dcterms:created xsi:type="dcterms:W3CDTF">2025-08-12T07:51:00Z</dcterms:created>
  <dcterms:modified xsi:type="dcterms:W3CDTF">2025-08-12T07:51:00Z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{DD94DAAF-3469-4D3B-8BFA-817DBE7B539A}</vt:lpwstr>
  </property>
  <property fmtid="{D5CDD505-2E9C-101B-9397-08002B2CF9AE}" pid="3" name="DLPManualFileClassificationLastModifiedBy">
    <vt:lpwstr>TECHMAHINDRA\MS001003245</vt:lpwstr>
  </property>
  <property fmtid="{D5CDD505-2E9C-101B-9397-08002B2CF9AE}" pid="4" name="DLPManualFileClassificationLastModificationDate">
    <vt:lpwstr>1725630119</vt:lpwstr>
  </property>
  <property fmtid="{D5CDD505-2E9C-101B-9397-08002B2CF9AE}" pid="5" name="DLPManualFileClassificationVersion">
    <vt:lpwstr>11.10.100.17</vt:lpwstr>
  </property>
  <property fmtid="{D5CDD505-2E9C-101B-9397-08002B2CF9AE}" pid="6" name="MSIP_Label_ec655256-13e9-4c0b-ba73-c54361842301_Enabled">
    <vt:lpwstr>true</vt:lpwstr>
  </property>
  <property fmtid="{D5CDD505-2E9C-101B-9397-08002B2CF9AE}" pid="7" name="MSIP_Label_ec655256-13e9-4c0b-ba73-c54361842301_SetDate">
    <vt:lpwstr>2025-03-17T13:12:50Z</vt:lpwstr>
  </property>
  <property fmtid="{D5CDD505-2E9C-101B-9397-08002B2CF9AE}" pid="8" name="MSIP_Label_ec655256-13e9-4c0b-ba73-c54361842301_Method">
    <vt:lpwstr>Privileged</vt:lpwstr>
  </property>
  <property fmtid="{D5CDD505-2E9C-101B-9397-08002B2CF9AE}" pid="9" name="MSIP_Label_ec655256-13e9-4c0b-ba73-c54361842301_Name">
    <vt:lpwstr>Public</vt:lpwstr>
  </property>
  <property fmtid="{D5CDD505-2E9C-101B-9397-08002B2CF9AE}" pid="10" name="MSIP_Label_ec655256-13e9-4c0b-ba73-c54361842301_SiteId">
    <vt:lpwstr>edf442f5-b994-4c86-a131-b42b03a16c95</vt:lpwstr>
  </property>
  <property fmtid="{D5CDD505-2E9C-101B-9397-08002B2CF9AE}" pid="11" name="MSIP_Label_ec655256-13e9-4c0b-ba73-c54361842301_ActionId">
    <vt:lpwstr>f8216519-72a5-4b71-91ea-d5e234067ffa</vt:lpwstr>
  </property>
  <property fmtid="{D5CDD505-2E9C-101B-9397-08002B2CF9AE}" pid="12" name="MSIP_Label_ec655256-13e9-4c0b-ba73-c54361842301_ContentBits">
    <vt:lpwstr>0</vt:lpwstr>
  </property>
  <property fmtid="{D5CDD505-2E9C-101B-9397-08002B2CF9AE}" pid="13" name="MSIP_Label_ec655256-13e9-4c0b-ba73-c54361842301_Tag">
    <vt:lpwstr>10, 0, 1, 1</vt:lpwstr>
  </property>
</Properties>
</file>